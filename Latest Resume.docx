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A9" w:rsidRPr="00DE7436" w:rsidRDefault="00C407A9" w:rsidP="00452502">
      <w:pPr>
        <w:pStyle w:val="NoSpacing"/>
        <w:tabs>
          <w:tab w:val="left" w:pos="7470"/>
        </w:tabs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Cs/>
          <w:color w:val="auto"/>
          <w:sz w:val="20"/>
          <w:szCs w:val="20"/>
        </w:rPr>
        <w:t>A</w:t>
      </w:r>
      <w:r w:rsidR="00274D5B" w:rsidRPr="00DE7436">
        <w:rPr>
          <w:rFonts w:ascii="Arial" w:hAnsi="Arial" w:cs="Arial"/>
          <w:bCs/>
          <w:color w:val="auto"/>
          <w:sz w:val="20"/>
          <w:szCs w:val="20"/>
        </w:rPr>
        <w:t>nuradha Chaudhary</w:t>
      </w:r>
    </w:p>
    <w:p w:rsidR="00C407A9" w:rsidRPr="00DE7436" w:rsidRDefault="009D3489">
      <w:pPr>
        <w:keepLines/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H – 190</w:t>
      </w:r>
      <w:r w:rsidR="00DA6997" w:rsidRPr="00DE743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A6997" w:rsidRPr="00DE7436">
        <w:rPr>
          <w:rFonts w:ascii="Arial" w:hAnsi="Arial" w:cs="Arial"/>
          <w:sz w:val="20"/>
          <w:szCs w:val="20"/>
        </w:rPr>
        <w:t>Baselwa</w:t>
      </w:r>
      <w:proofErr w:type="spellEnd"/>
      <w:r w:rsidRPr="00DE7436">
        <w:rPr>
          <w:rFonts w:ascii="Arial" w:hAnsi="Arial" w:cs="Arial"/>
          <w:sz w:val="20"/>
          <w:szCs w:val="20"/>
        </w:rPr>
        <w:t xml:space="preserve"> Colony, Faridabad</w:t>
      </w:r>
    </w:p>
    <w:p w:rsidR="00C407A9" w:rsidRPr="00DE7436" w:rsidRDefault="009D3489">
      <w:pPr>
        <w:keepLines/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Haryana</w:t>
      </w:r>
      <w:r w:rsidR="00C407A9" w:rsidRPr="00DE7436">
        <w:rPr>
          <w:rFonts w:ascii="Arial" w:hAnsi="Arial" w:cs="Arial"/>
          <w:sz w:val="20"/>
          <w:szCs w:val="20"/>
        </w:rPr>
        <w:t>-</w:t>
      </w:r>
      <w:r w:rsidRPr="00DE7436">
        <w:rPr>
          <w:rFonts w:ascii="Arial" w:hAnsi="Arial" w:cs="Arial"/>
          <w:sz w:val="20"/>
          <w:szCs w:val="20"/>
        </w:rPr>
        <w:t>121001</w:t>
      </w:r>
      <w:r w:rsidR="00C407A9" w:rsidRPr="00DE7436">
        <w:rPr>
          <w:rFonts w:ascii="Arial" w:hAnsi="Arial" w:cs="Arial"/>
          <w:sz w:val="20"/>
          <w:szCs w:val="20"/>
        </w:rPr>
        <w:t>, India</w:t>
      </w:r>
    </w:p>
    <w:p w:rsidR="00C407A9" w:rsidRPr="00DE7436" w:rsidRDefault="009D3489">
      <w:pPr>
        <w:keepLines/>
        <w:widowControl w:val="0"/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Mobile: +91 </w:t>
      </w:r>
      <w:r w:rsidR="00357A8A" w:rsidRPr="00DE7436">
        <w:rPr>
          <w:rFonts w:ascii="Arial" w:hAnsi="Arial" w:cs="Arial"/>
          <w:sz w:val="20"/>
          <w:szCs w:val="20"/>
        </w:rPr>
        <w:t>9599916542</w:t>
      </w:r>
    </w:p>
    <w:p w:rsidR="00C407A9" w:rsidRPr="00DE7436" w:rsidRDefault="009D3489" w:rsidP="001B7C52">
      <w:pPr>
        <w:keepLines/>
        <w:widowControl w:val="0"/>
        <w:pBdr>
          <w:bottom w:val="single" w:sz="4" w:space="0" w:color="auto"/>
        </w:pBdr>
        <w:spacing w:after="0"/>
        <w:ind w:right="-54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E-mail: </w:t>
      </w:r>
      <w:r w:rsidR="00357A8A" w:rsidRPr="00DE7436">
        <w:rPr>
          <w:rFonts w:ascii="Arial" w:hAnsi="Arial" w:cs="Arial"/>
          <w:sz w:val="20"/>
          <w:szCs w:val="20"/>
        </w:rPr>
        <w:t>a</w:t>
      </w:r>
      <w:r w:rsidRPr="00DE7436">
        <w:rPr>
          <w:rFonts w:ascii="Arial" w:hAnsi="Arial" w:cs="Arial"/>
          <w:sz w:val="20"/>
          <w:szCs w:val="20"/>
        </w:rPr>
        <w:t>nuradha.choudhary07</w:t>
      </w:r>
      <w:r w:rsidR="00C407A9" w:rsidRPr="00DE7436">
        <w:rPr>
          <w:rFonts w:ascii="Arial" w:hAnsi="Arial" w:cs="Arial"/>
          <w:sz w:val="20"/>
          <w:szCs w:val="20"/>
        </w:rPr>
        <w:t>@gmail.com</w:t>
      </w:r>
    </w:p>
    <w:p w:rsidR="00C407A9" w:rsidRPr="00DE7436" w:rsidRDefault="00C407A9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p w:rsidR="00460D2B" w:rsidRPr="00DE7436" w:rsidRDefault="00460D2B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p w:rsidR="00460D2B" w:rsidRPr="00DE7436" w:rsidRDefault="00460D2B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p w:rsidR="00460D2B" w:rsidRPr="00DE7436" w:rsidRDefault="00460D2B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p w:rsidR="00C407A9" w:rsidRPr="00DE7436" w:rsidRDefault="00C407A9">
      <w:pPr>
        <w:shd w:val="pct10" w:color="auto" w:fill="auto"/>
        <w:tabs>
          <w:tab w:val="right" w:pos="8640"/>
        </w:tabs>
        <w:rPr>
          <w:rFonts w:ascii="Arial" w:hAnsi="Arial" w:cs="Arial"/>
          <w:bCs/>
          <w:sz w:val="20"/>
          <w:szCs w:val="20"/>
          <w:u w:val="single"/>
        </w:rPr>
      </w:pPr>
      <w:r w:rsidRPr="00DE7436">
        <w:rPr>
          <w:rFonts w:ascii="Arial" w:hAnsi="Arial" w:cs="Arial"/>
          <w:b/>
          <w:bCs/>
          <w:sz w:val="20"/>
          <w:szCs w:val="20"/>
        </w:rPr>
        <w:t>Summary</w:t>
      </w:r>
    </w:p>
    <w:p w:rsidR="00C407A9" w:rsidRPr="00DE7436" w:rsidRDefault="00C407A9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p w:rsidR="00233DAE" w:rsidRPr="00DE7436" w:rsidRDefault="00452502" w:rsidP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4</w:t>
      </w:r>
      <w:r w:rsidR="00BB1FB3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  <w:r w:rsidR="00C511CF">
        <w:rPr>
          <w:rFonts w:ascii="Arial" w:hAnsi="Arial" w:cs="Arial"/>
          <w:b w:val="0"/>
          <w:color w:val="auto"/>
          <w:sz w:val="20"/>
          <w:szCs w:val="20"/>
          <w:lang w:val="en-GB"/>
        </w:rPr>
        <w:t>9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years of Industry experience in </w:t>
      </w:r>
      <w:r w:rsidR="00233DAE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Quality Assurance and Software Testing experience </w:t>
      </w: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for</w:t>
      </w:r>
      <w:r w:rsidR="00233DAE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 both Web-Based and client server Applications</w:t>
      </w: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</w:p>
    <w:p w:rsidR="00D631FF" w:rsidRPr="00DE7436" w:rsidRDefault="00233DAE" w:rsidP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Experienced in 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</w:rPr>
        <w:t>Manual Testing and Defect Analysis/Reporting/Resolution.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:rsidR="00233DAE" w:rsidRPr="00DE7436" w:rsidRDefault="00233DAE" w:rsidP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Detailed understanding of QA methodology (Agile, </w:t>
      </w:r>
      <w:proofErr w:type="spellStart"/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Waterfall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,etc</w:t>
      </w:r>
      <w:proofErr w:type="spellEnd"/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) to ensure quality control.</w:t>
      </w:r>
    </w:p>
    <w:p w:rsidR="00C407A9" w:rsidRPr="00DE7436" w:rsidRDefault="00D631FF" w:rsidP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Good knowledge and experience of all the phases of Software Development Life Cycle (SDLC) </w:t>
      </w: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methodology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</w:p>
    <w:p w:rsidR="00D631FF" w:rsidRPr="00DE7436" w:rsidRDefault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Broad knowledge and experience</w:t>
      </w:r>
      <w:r w:rsidR="008A053F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>of Test Plans, Test Cases and Requirement Document.</w:t>
      </w:r>
    </w:p>
    <w:p w:rsidR="00D631FF" w:rsidRPr="00DE7436" w:rsidRDefault="0045250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Hands on experience with basic</w:t>
      </w:r>
      <w:r w:rsidR="00233DAE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</w:rPr>
        <w:t>SQL queries</w:t>
      </w:r>
      <w:r w:rsidR="00233DAE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and </w:t>
      </w:r>
      <w:r w:rsidR="00233DAE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utilizing SQL queries for data verification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</w:p>
    <w:p w:rsidR="00C407A9" w:rsidRPr="00DE7436" w:rsidRDefault="0053726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U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</w:rPr>
        <w:t xml:space="preserve">nderstanding of 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</w:rPr>
        <w:t xml:space="preserve">bug 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>life cycle.</w:t>
      </w:r>
    </w:p>
    <w:p w:rsidR="00C407A9" w:rsidRPr="00DE7436" w:rsidRDefault="00C407A9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Expertise in Functional Testing, Regression Testing, 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</w:rPr>
        <w:t>System Testing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and Black Box Testing.</w:t>
      </w:r>
    </w:p>
    <w:p w:rsidR="00D631FF" w:rsidRPr="00DE7436" w:rsidRDefault="00452502" w:rsidP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Experience 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in 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reviewing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 Business/Functional user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 requirements and creating the standard procedure documents for processes used within the team</w:t>
      </w:r>
      <w:r w:rsidR="00D631FF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.</w:t>
      </w:r>
    </w:p>
    <w:p w:rsidR="00537262" w:rsidRPr="00DE7436" w:rsidRDefault="00F961F0" w:rsidP="0053726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color w:val="auto"/>
          <w:sz w:val="20"/>
          <w:szCs w:val="20"/>
          <w:lang w:val="en-GB"/>
        </w:rPr>
        <w:t>Domain Knowledge</w:t>
      </w:r>
      <w:r w:rsidR="00537262" w:rsidRPr="00DE7436">
        <w:rPr>
          <w:rFonts w:ascii="Arial" w:hAnsi="Arial" w:cs="Arial"/>
          <w:color w:val="auto"/>
          <w:sz w:val="20"/>
          <w:szCs w:val="20"/>
          <w:lang w:val="en-GB"/>
        </w:rPr>
        <w:t xml:space="preserve">: </w:t>
      </w:r>
      <w:r w:rsidR="003A103B" w:rsidRPr="00DE7436">
        <w:rPr>
          <w:rFonts w:ascii="Arial" w:hAnsi="Arial" w:cs="Arial"/>
          <w:color w:val="auto"/>
          <w:sz w:val="20"/>
          <w:szCs w:val="20"/>
          <w:lang w:val="en-GB"/>
        </w:rPr>
        <w:t xml:space="preserve"> </w:t>
      </w:r>
      <w:r w:rsidR="003A103B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US Healthcare</w:t>
      </w:r>
    </w:p>
    <w:p w:rsidR="00D631FF" w:rsidRPr="00DE7436" w:rsidRDefault="00D631FF" w:rsidP="00537262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Flexibi</w:t>
      </w:r>
      <w:r w:rsidR="00537262"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 xml:space="preserve">lity in adaption to </w:t>
      </w: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work environments.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:rsidR="00D631FF" w:rsidRPr="00DE7436" w:rsidRDefault="00D631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  <w:lang w:val="en-GB"/>
        </w:rPr>
        <w:t>Ability to inculcate new relevant skills with ease in a time sensitive frame.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</w:p>
    <w:p w:rsidR="00C407A9" w:rsidRPr="00DE7436" w:rsidRDefault="00C407A9">
      <w:pPr>
        <w:pStyle w:val="NoSpacing"/>
        <w:numPr>
          <w:ilvl w:val="0"/>
          <w:numId w:val="6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Detail orientated and resourceful in the completion of projects with ability to multi task and meet strict deadlines.</w:t>
      </w:r>
    </w:p>
    <w:p w:rsidR="00DE7436" w:rsidRPr="00DE7436" w:rsidRDefault="00DE7436" w:rsidP="00DE7436">
      <w:pPr>
        <w:pStyle w:val="NoSpacing"/>
        <w:ind w:left="36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E7436" w:rsidRPr="00DE7436" w:rsidRDefault="00DE7436" w:rsidP="00DE7436">
      <w:pPr>
        <w:pStyle w:val="NoSpacing"/>
        <w:ind w:left="36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33DAE">
      <w:pPr>
        <w:pStyle w:val="BodyText"/>
        <w:spacing w:after="0" w:line="240" w:lineRule="auto"/>
        <w:ind w:left="360"/>
        <w:contextualSpacing/>
        <w:rPr>
          <w:rFonts w:cs="Arial"/>
          <w:bCs/>
          <w:u w:val="single"/>
        </w:rPr>
      </w:pPr>
    </w:p>
    <w:p w:rsidR="00233DAE" w:rsidRPr="00DE7436" w:rsidRDefault="00233DAE" w:rsidP="00233DAE">
      <w:pPr>
        <w:shd w:val="pct10" w:color="auto" w:fill="auto"/>
        <w:tabs>
          <w:tab w:val="right" w:pos="8640"/>
        </w:tabs>
        <w:rPr>
          <w:rFonts w:ascii="Arial" w:hAnsi="Arial" w:cs="Arial"/>
          <w:b/>
          <w:bCs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Educational and Technical Qualification</w:t>
      </w:r>
      <w:r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233DAE" w:rsidRPr="00DE7436" w:rsidRDefault="00233DAE" w:rsidP="00233DAE">
      <w:pPr>
        <w:pStyle w:val="ListParagraph"/>
        <w:numPr>
          <w:ilvl w:val="0"/>
          <w:numId w:val="20"/>
        </w:numPr>
        <w:tabs>
          <w:tab w:val="left" w:pos="5400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/>
        <w:rPr>
          <w:rFonts w:ascii="Arial" w:hAnsi="Arial" w:cs="Arial"/>
          <w:sz w:val="20"/>
          <w:szCs w:val="20"/>
        </w:rPr>
      </w:pPr>
      <w:proofErr w:type="spellStart"/>
      <w:r w:rsidRPr="00DE7436">
        <w:rPr>
          <w:rFonts w:ascii="Arial" w:hAnsi="Arial" w:cs="Arial"/>
          <w:sz w:val="20"/>
          <w:szCs w:val="20"/>
        </w:rPr>
        <w:t>B.Tech</w:t>
      </w:r>
      <w:proofErr w:type="spellEnd"/>
      <w:r w:rsidRPr="00DE7436">
        <w:rPr>
          <w:rFonts w:ascii="Arial" w:hAnsi="Arial" w:cs="Arial"/>
          <w:sz w:val="20"/>
          <w:szCs w:val="20"/>
        </w:rPr>
        <w:t xml:space="preserve"> in Computer Science from  B.S.A.I.T.M(affiliated to MDU, </w:t>
      </w:r>
      <w:proofErr w:type="spellStart"/>
      <w:r w:rsidRPr="00DE7436">
        <w:rPr>
          <w:rFonts w:ascii="Arial" w:hAnsi="Arial" w:cs="Arial"/>
          <w:sz w:val="20"/>
          <w:szCs w:val="20"/>
        </w:rPr>
        <w:t>Rohtak</w:t>
      </w:r>
      <w:proofErr w:type="spellEnd"/>
      <w:r w:rsidRPr="00DE7436">
        <w:rPr>
          <w:rFonts w:ascii="Arial" w:hAnsi="Arial" w:cs="Arial"/>
          <w:sz w:val="20"/>
          <w:szCs w:val="20"/>
        </w:rPr>
        <w:t>) in 2012 with 65%</w:t>
      </w:r>
    </w:p>
    <w:p w:rsidR="00233DAE" w:rsidRPr="00DE7436" w:rsidRDefault="00233DAE" w:rsidP="00233DAE">
      <w:pPr>
        <w:pStyle w:val="ListParagraph"/>
        <w:numPr>
          <w:ilvl w:val="0"/>
          <w:numId w:val="20"/>
        </w:numPr>
        <w:tabs>
          <w:tab w:val="left" w:pos="5400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12</w:t>
      </w:r>
      <w:r w:rsidRPr="00DE7436">
        <w:rPr>
          <w:rFonts w:ascii="Arial" w:hAnsi="Arial" w:cs="Arial"/>
          <w:sz w:val="20"/>
          <w:szCs w:val="20"/>
          <w:vertAlign w:val="superscript"/>
        </w:rPr>
        <w:t>th</w:t>
      </w:r>
      <w:r w:rsidRPr="00DE7436">
        <w:rPr>
          <w:rFonts w:ascii="Arial" w:hAnsi="Arial" w:cs="Arial"/>
          <w:sz w:val="20"/>
          <w:szCs w:val="20"/>
        </w:rPr>
        <w:t xml:space="preserve"> from Holy Child Public School(CBSE), Faridabad in 2008 with 73%</w:t>
      </w:r>
    </w:p>
    <w:p w:rsidR="00233DAE" w:rsidRPr="00DE7436" w:rsidRDefault="00233DAE" w:rsidP="00233DAE">
      <w:pPr>
        <w:pStyle w:val="ListParagraph"/>
        <w:numPr>
          <w:ilvl w:val="0"/>
          <w:numId w:val="20"/>
        </w:numPr>
        <w:tabs>
          <w:tab w:val="left" w:pos="5400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10</w:t>
      </w:r>
      <w:r w:rsidRPr="00DE7436">
        <w:rPr>
          <w:rFonts w:ascii="Arial" w:hAnsi="Arial" w:cs="Arial"/>
          <w:sz w:val="20"/>
          <w:szCs w:val="20"/>
          <w:vertAlign w:val="superscript"/>
        </w:rPr>
        <w:t>th</w:t>
      </w:r>
      <w:r w:rsidRPr="00DE7436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Pr="00DE7436">
        <w:rPr>
          <w:rFonts w:ascii="Arial" w:hAnsi="Arial" w:cs="Arial"/>
          <w:sz w:val="20"/>
          <w:szCs w:val="20"/>
        </w:rPr>
        <w:t>John.F.Kennedy</w:t>
      </w:r>
      <w:proofErr w:type="spellEnd"/>
      <w:r w:rsidRPr="00DE7436">
        <w:rPr>
          <w:rFonts w:ascii="Arial" w:hAnsi="Arial" w:cs="Arial"/>
          <w:sz w:val="20"/>
          <w:szCs w:val="20"/>
        </w:rPr>
        <w:t xml:space="preserve"> Public  School(CBSE), Faridabad in 2006 with 82%</w:t>
      </w:r>
    </w:p>
    <w:p w:rsidR="00DE7436" w:rsidRPr="00DE7436" w:rsidRDefault="00DE7436" w:rsidP="00DE7436">
      <w:pPr>
        <w:pStyle w:val="ListParagraph"/>
        <w:tabs>
          <w:tab w:val="left" w:pos="5400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/>
        <w:ind w:left="964"/>
        <w:rPr>
          <w:rFonts w:ascii="Arial" w:hAnsi="Arial" w:cs="Arial"/>
          <w:sz w:val="20"/>
          <w:szCs w:val="20"/>
        </w:rPr>
      </w:pPr>
    </w:p>
    <w:p w:rsidR="004369A9" w:rsidRPr="00DE7436" w:rsidRDefault="00B305D0" w:rsidP="00B305D0">
      <w:pPr>
        <w:pStyle w:val="NoSpacing"/>
        <w:tabs>
          <w:tab w:val="left" w:pos="3120"/>
        </w:tabs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ab/>
      </w:r>
    </w:p>
    <w:p w:rsidR="00B336FB" w:rsidRPr="00DE7436" w:rsidRDefault="00B336FB" w:rsidP="004369A9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C407A9" w:rsidRPr="00DE7436" w:rsidRDefault="00C407A9">
      <w:pPr>
        <w:shd w:val="pct10" w:color="auto" w:fill="auto"/>
        <w:tabs>
          <w:tab w:val="right" w:pos="8640"/>
        </w:tabs>
        <w:rPr>
          <w:rFonts w:ascii="Arial" w:hAnsi="Arial" w:cs="Arial"/>
          <w:b/>
          <w:bCs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Employment Experience</w:t>
      </w:r>
      <w:r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DA6997" w:rsidRDefault="00DA6997" w:rsidP="00DA6997">
      <w:pPr>
        <w:pStyle w:val="NoSpacing"/>
        <w:numPr>
          <w:ilvl w:val="0"/>
          <w:numId w:val="24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Currently Working with Xerox</w:t>
      </w:r>
      <w:r w:rsidR="00452502" w:rsidRPr="00DE7436">
        <w:rPr>
          <w:rFonts w:ascii="Arial" w:hAnsi="Arial" w:cs="Arial"/>
          <w:b w:val="0"/>
          <w:color w:val="auto"/>
          <w:sz w:val="20"/>
          <w:szCs w:val="20"/>
        </w:rPr>
        <w:t>( now Conduent)((2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Year </w:t>
      </w:r>
      <w:r w:rsidR="00C511CF">
        <w:rPr>
          <w:rFonts w:ascii="Arial" w:hAnsi="Arial" w:cs="Arial"/>
          <w:b w:val="0"/>
          <w:color w:val="auto"/>
          <w:sz w:val="20"/>
          <w:szCs w:val="20"/>
        </w:rPr>
        <w:t>9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Months)</w:t>
      </w:r>
    </w:p>
    <w:p w:rsidR="00C511CF" w:rsidRPr="00DE7436" w:rsidRDefault="00C511CF" w:rsidP="00C511CF">
      <w:pPr>
        <w:pStyle w:val="NoSpacing"/>
        <w:numPr>
          <w:ilvl w:val="0"/>
          <w:numId w:val="35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As Business Analyst from </w:t>
      </w:r>
      <w:r>
        <w:rPr>
          <w:rFonts w:ascii="Arial" w:hAnsi="Arial" w:cs="Arial"/>
          <w:b w:val="0"/>
          <w:color w:val="auto"/>
          <w:sz w:val="20"/>
          <w:szCs w:val="20"/>
        </w:rPr>
        <w:t>November 2016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to </w:t>
      </w:r>
      <w:r>
        <w:rPr>
          <w:rFonts w:ascii="Arial" w:hAnsi="Arial" w:cs="Arial"/>
          <w:b w:val="0"/>
          <w:color w:val="auto"/>
          <w:sz w:val="20"/>
          <w:szCs w:val="20"/>
        </w:rPr>
        <w:t>present.</w:t>
      </w:r>
    </w:p>
    <w:p w:rsidR="00537262" w:rsidRPr="00DE7436" w:rsidRDefault="00537262" w:rsidP="00537262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As Associate Business Analyst from September 2014 to October 2016.</w:t>
      </w:r>
    </w:p>
    <w:p w:rsidR="00537262" w:rsidRPr="00DE7436" w:rsidRDefault="00537262" w:rsidP="00537262">
      <w:pPr>
        <w:pStyle w:val="NoSpacing"/>
        <w:numPr>
          <w:ilvl w:val="0"/>
          <w:numId w:val="34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As Business Analyst from November 2014 to till date.</w:t>
      </w:r>
    </w:p>
    <w:p w:rsidR="00C407A9" w:rsidRPr="00DE7436" w:rsidRDefault="002F1892" w:rsidP="002F1892">
      <w:pPr>
        <w:pStyle w:val="NoSpacing"/>
        <w:numPr>
          <w:ilvl w:val="0"/>
          <w:numId w:val="24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Worked for </w:t>
      </w:r>
      <w:r w:rsidR="009D3489" w:rsidRPr="00DE7436">
        <w:rPr>
          <w:rFonts w:ascii="Arial" w:hAnsi="Arial" w:cs="Arial"/>
          <w:b w:val="0"/>
          <w:color w:val="auto"/>
          <w:sz w:val="20"/>
          <w:szCs w:val="20"/>
        </w:rPr>
        <w:t>Aon Hewitt from September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  <w:lang w:val="en-US"/>
        </w:rPr>
        <w:t>2</w:t>
      </w:r>
      <w:r w:rsidR="00C407A9" w:rsidRPr="00DE7436">
        <w:rPr>
          <w:rFonts w:ascii="Arial" w:hAnsi="Arial" w:cs="Arial"/>
          <w:b w:val="0"/>
          <w:color w:val="auto"/>
          <w:sz w:val="20"/>
          <w:szCs w:val="20"/>
        </w:rPr>
        <w:t>012</w:t>
      </w:r>
      <w:r w:rsidR="009D3489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to September</w:t>
      </w:r>
      <w:r w:rsidRPr="00DE7436">
        <w:rPr>
          <w:rFonts w:ascii="Arial" w:hAnsi="Arial" w:cs="Arial"/>
          <w:b w:val="0"/>
          <w:color w:val="auto"/>
          <w:sz w:val="20"/>
          <w:szCs w:val="20"/>
        </w:rPr>
        <w:t xml:space="preserve"> 2014</w:t>
      </w:r>
      <w:r w:rsidR="00357A8A" w:rsidRPr="00DE7436">
        <w:rPr>
          <w:rFonts w:ascii="Arial" w:hAnsi="Arial" w:cs="Arial"/>
          <w:b w:val="0"/>
          <w:color w:val="auto"/>
          <w:sz w:val="20"/>
          <w:szCs w:val="20"/>
        </w:rPr>
        <w:t xml:space="preserve"> (2 Years).</w:t>
      </w:r>
    </w:p>
    <w:p w:rsidR="002F1892" w:rsidRPr="00DE7436" w:rsidRDefault="002F1892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452502" w:rsidRPr="00DE7436" w:rsidRDefault="00452502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452502" w:rsidRPr="00DE7436" w:rsidRDefault="00452502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33DAE">
      <w:pPr>
        <w:pStyle w:val="BodyText"/>
        <w:spacing w:after="0" w:line="240" w:lineRule="auto"/>
        <w:ind w:left="360"/>
        <w:contextualSpacing/>
        <w:rPr>
          <w:rFonts w:cs="Arial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233DAE" w:rsidRPr="00DE7436" w:rsidRDefault="00233DAE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537262" w:rsidRPr="00DE7436" w:rsidRDefault="00537262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537262" w:rsidRPr="00DE7436" w:rsidRDefault="00537262" w:rsidP="002F1892">
      <w:pPr>
        <w:pStyle w:val="NoSpacing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C407A9" w:rsidRPr="00DE7436" w:rsidRDefault="00274D5B">
      <w:pPr>
        <w:shd w:val="pct10" w:color="auto" w:fill="auto"/>
        <w:tabs>
          <w:tab w:val="right" w:pos="8640"/>
        </w:tabs>
        <w:rPr>
          <w:rFonts w:ascii="Arial" w:hAnsi="Arial" w:cs="Arial"/>
          <w:b/>
          <w:bCs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Tools</w:t>
      </w:r>
      <w:r w:rsidR="00B336FB" w:rsidRPr="00DE7436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C407A9" w:rsidRPr="00DE7436">
        <w:rPr>
          <w:rFonts w:ascii="Arial" w:hAnsi="Arial" w:cs="Arial"/>
          <w:b/>
          <w:bCs/>
          <w:sz w:val="20"/>
          <w:szCs w:val="20"/>
        </w:rPr>
        <w:t>Technical Skills</w:t>
      </w:r>
      <w:r w:rsidR="00C407A9"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C407A9" w:rsidRPr="00DE7436" w:rsidRDefault="00C407A9">
      <w:pPr>
        <w:pStyle w:val="NoSpacing"/>
        <w:jc w:val="both"/>
        <w:rPr>
          <w:rFonts w:ascii="Arial" w:hAnsi="Arial" w:cs="Arial"/>
          <w:bCs/>
          <w:color w:val="auto"/>
          <w:sz w:val="20"/>
          <w:szCs w:val="2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31"/>
        <w:gridCol w:w="4331"/>
      </w:tblGrid>
      <w:tr w:rsidR="00B305D0" w:rsidRPr="00DE7436" w:rsidTr="00DE7436">
        <w:trPr>
          <w:trHeight w:val="94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Testing Tools</w:t>
            </w:r>
            <w:r w:rsidRPr="00DE743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331" w:type="dxa"/>
          </w:tcPr>
          <w:p w:rsidR="002F1892" w:rsidRPr="00DE7436" w:rsidRDefault="002F1892" w:rsidP="002F1892">
            <w:pPr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HP-QC, ECHO (Automation tool) and Conversation</w:t>
            </w:r>
            <w:r w:rsidR="00C511CF">
              <w:rPr>
                <w:rFonts w:ascii="Arial" w:hAnsi="Arial" w:cs="Arial"/>
                <w:sz w:val="20"/>
                <w:szCs w:val="20"/>
              </w:rPr>
              <w:t>(company proprietary tools).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2F1892">
            <w:pPr>
              <w:spacing w:after="0" w:line="240" w:lineRule="auto"/>
              <w:ind w:right="389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bCs/>
                <w:sz w:val="20"/>
                <w:szCs w:val="20"/>
              </w:rPr>
              <w:t>Version Control Tool:</w:t>
            </w:r>
            <w:r w:rsidRPr="00DE743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31" w:type="dxa"/>
          </w:tcPr>
          <w:p w:rsidR="002F1892" w:rsidRPr="00DE7436" w:rsidRDefault="002F1892" w:rsidP="002F1892">
            <w:pPr>
              <w:spacing w:after="0" w:line="240" w:lineRule="auto"/>
              <w:ind w:right="389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SVN</w:t>
            </w:r>
          </w:p>
          <w:p w:rsidR="008A053F" w:rsidRPr="00DE7436" w:rsidRDefault="008A053F" w:rsidP="002F1892">
            <w:pPr>
              <w:spacing w:after="0" w:line="240" w:lineRule="auto"/>
              <w:ind w:right="389"/>
              <w:contextualSpacing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Bug  tracking Tools</w:t>
            </w:r>
            <w:r w:rsidRPr="00DE74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Maestro Tracker, JIRA</w:t>
            </w:r>
            <w:r w:rsidR="008A053F" w:rsidRPr="00DE7436">
              <w:rPr>
                <w:rFonts w:ascii="Arial" w:hAnsi="Arial" w:cs="Arial"/>
                <w:sz w:val="20"/>
                <w:szCs w:val="20"/>
              </w:rPr>
              <w:t xml:space="preserve">,HP Quality </w:t>
            </w:r>
            <w:proofErr w:type="spellStart"/>
            <w:r w:rsidR="008A053F" w:rsidRPr="00DE7436">
              <w:rPr>
                <w:rFonts w:ascii="Arial" w:hAnsi="Arial" w:cs="Arial"/>
                <w:sz w:val="20"/>
                <w:szCs w:val="20"/>
              </w:rPr>
              <w:t>Center</w:t>
            </w:r>
            <w:proofErr w:type="spellEnd"/>
          </w:p>
        </w:tc>
      </w:tr>
      <w:tr w:rsidR="00B305D0" w:rsidRPr="00DE7436" w:rsidTr="00DE7436">
        <w:trPr>
          <w:trHeight w:val="92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Exposure to Mainframes</w:t>
            </w:r>
            <w:r w:rsidRPr="00DE743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331" w:type="dxa"/>
          </w:tcPr>
          <w:p w:rsidR="002F1892" w:rsidRPr="00DE7436" w:rsidRDefault="00537262" w:rsidP="00DE7436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Basic k</w:t>
            </w:r>
            <w:r w:rsidR="002F1892" w:rsidRPr="00DE7436">
              <w:rPr>
                <w:rFonts w:ascii="Arial" w:hAnsi="Arial" w:cs="Arial"/>
                <w:sz w:val="20"/>
                <w:szCs w:val="20"/>
              </w:rPr>
              <w:t>nowledge of Batch Jobs, BF Queries/SQL Utility, CICS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Operating System</w:t>
            </w:r>
            <w:r w:rsidRPr="00DE7436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4331" w:type="dxa"/>
          </w:tcPr>
          <w:p w:rsidR="002F1892" w:rsidRPr="00DE7436" w:rsidRDefault="002F1892" w:rsidP="002F1892">
            <w:pPr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MS-DOS, Windows 95/98/2000/XP/Vista/7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Database System:</w:t>
            </w:r>
          </w:p>
        </w:tc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DB2, SQL Server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Platforms:</w:t>
            </w:r>
          </w:p>
        </w:tc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GUI, Web, Database and Mainframe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Domain Expertise:</w:t>
            </w:r>
          </w:p>
        </w:tc>
        <w:tc>
          <w:tcPr>
            <w:tcW w:w="4331" w:type="dxa"/>
          </w:tcPr>
          <w:p w:rsidR="002F1892" w:rsidRPr="00DE7436" w:rsidRDefault="00DE7E14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 xml:space="preserve">US </w:t>
            </w:r>
            <w:r w:rsidR="00B729AF" w:rsidRPr="00DE7436">
              <w:rPr>
                <w:rFonts w:ascii="Arial" w:hAnsi="Arial" w:cs="Arial"/>
                <w:sz w:val="20"/>
                <w:szCs w:val="20"/>
              </w:rPr>
              <w:t>Health &amp; Welfare</w:t>
            </w:r>
          </w:p>
        </w:tc>
      </w:tr>
      <w:tr w:rsidR="00B305D0" w:rsidRPr="00DE7436" w:rsidTr="00DE7436">
        <w:trPr>
          <w:trHeight w:val="59"/>
        </w:trPr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b/>
                <w:sz w:val="20"/>
                <w:szCs w:val="20"/>
              </w:rPr>
              <w:t>Others:</w:t>
            </w:r>
          </w:p>
        </w:tc>
        <w:tc>
          <w:tcPr>
            <w:tcW w:w="4331" w:type="dxa"/>
          </w:tcPr>
          <w:p w:rsidR="002F1892" w:rsidRPr="00DE7436" w:rsidRDefault="002F1892" w:rsidP="00B80C0A">
            <w:pPr>
              <w:rPr>
                <w:rFonts w:ascii="Arial" w:hAnsi="Arial" w:cs="Arial"/>
                <w:sz w:val="20"/>
                <w:szCs w:val="20"/>
              </w:rPr>
            </w:pPr>
            <w:r w:rsidRPr="00DE7436">
              <w:rPr>
                <w:rFonts w:ascii="Arial" w:hAnsi="Arial" w:cs="Arial"/>
                <w:sz w:val="20"/>
                <w:szCs w:val="20"/>
              </w:rPr>
              <w:t>MS Office (Word, Excel, Power Point)</w:t>
            </w:r>
          </w:p>
        </w:tc>
      </w:tr>
    </w:tbl>
    <w:p w:rsidR="00C407A9" w:rsidRPr="00DE7436" w:rsidRDefault="00C407A9">
      <w:pPr>
        <w:pStyle w:val="ListParagraph"/>
        <w:tabs>
          <w:tab w:val="left" w:pos="5400"/>
          <w:tab w:val="left" w:pos="954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after="0"/>
        <w:rPr>
          <w:rFonts w:ascii="Arial" w:hAnsi="Arial" w:cs="Arial"/>
          <w:sz w:val="20"/>
          <w:szCs w:val="20"/>
        </w:rPr>
      </w:pPr>
    </w:p>
    <w:p w:rsidR="00C407A9" w:rsidRPr="00DE7436" w:rsidRDefault="00C407A9">
      <w:pPr>
        <w:shd w:val="pct10" w:color="auto" w:fill="auto"/>
        <w:tabs>
          <w:tab w:val="right" w:pos="8640"/>
        </w:tabs>
        <w:rPr>
          <w:rFonts w:ascii="Arial" w:hAnsi="Arial" w:cs="Arial"/>
          <w:b/>
          <w:bCs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Career Highlights</w:t>
      </w:r>
      <w:r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EB2504" w:rsidRPr="00DE7436" w:rsidRDefault="00EB2504" w:rsidP="00EB2504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E7436">
        <w:rPr>
          <w:rFonts w:ascii="Arial" w:hAnsi="Arial" w:cs="Arial"/>
          <w:b/>
          <w:caps/>
          <w:sz w:val="20"/>
          <w:szCs w:val="20"/>
          <w:u w:val="single"/>
        </w:rPr>
        <w:t>Project UnderTaken</w:t>
      </w:r>
      <w:r w:rsidR="00B305D0" w:rsidRPr="00DE7436">
        <w:rPr>
          <w:rFonts w:ascii="Arial" w:hAnsi="Arial" w:cs="Arial"/>
          <w:b/>
          <w:caps/>
          <w:sz w:val="20"/>
          <w:szCs w:val="20"/>
          <w:u w:val="single"/>
        </w:rPr>
        <w:t xml:space="preserve"> </w:t>
      </w:r>
      <w:r w:rsidR="00B305D0" w:rsidRPr="00DE7436">
        <w:rPr>
          <w:rFonts w:ascii="Arial" w:hAnsi="Arial" w:cs="Arial"/>
          <w:b/>
          <w:sz w:val="20"/>
          <w:szCs w:val="20"/>
          <w:u w:val="single"/>
        </w:rPr>
        <w:t xml:space="preserve">at </w:t>
      </w:r>
      <w:r w:rsidRPr="00DE7436">
        <w:rPr>
          <w:rFonts w:ascii="Arial" w:hAnsi="Arial" w:cs="Arial"/>
          <w:b/>
          <w:sz w:val="20"/>
          <w:szCs w:val="20"/>
          <w:u w:val="single"/>
        </w:rPr>
        <w:t xml:space="preserve">Xerox </w:t>
      </w:r>
    </w:p>
    <w:p w:rsidR="00DB1326" w:rsidRPr="00DE7436" w:rsidRDefault="00DB1326" w:rsidP="00DB1326">
      <w:pPr>
        <w:pStyle w:val="ListParagraph"/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EB2504" w:rsidRPr="00DE7436" w:rsidRDefault="00EB2504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Project</w:t>
      </w:r>
      <w:r w:rsidR="00233DAE" w:rsidRPr="00DE7436">
        <w:rPr>
          <w:rFonts w:ascii="Arial" w:hAnsi="Arial" w:cs="Arial"/>
          <w:b/>
          <w:sz w:val="20"/>
          <w:szCs w:val="20"/>
        </w:rPr>
        <w:t xml:space="preserve"> </w:t>
      </w:r>
      <w:r w:rsidRPr="00DE7436">
        <w:rPr>
          <w:rFonts w:ascii="Arial" w:hAnsi="Arial" w:cs="Arial"/>
          <w:b/>
          <w:sz w:val="20"/>
          <w:szCs w:val="20"/>
        </w:rPr>
        <w:t>:</w:t>
      </w:r>
      <w:r w:rsidR="00DB1326" w:rsidRPr="00DE7436">
        <w:rPr>
          <w:rFonts w:ascii="Arial" w:hAnsi="Arial" w:cs="Arial"/>
          <w:b/>
          <w:sz w:val="20"/>
          <w:szCs w:val="20"/>
        </w:rPr>
        <w:t xml:space="preserve">  </w:t>
      </w:r>
      <w:r w:rsidR="00452502" w:rsidRPr="00DE7436">
        <w:rPr>
          <w:rFonts w:ascii="Arial" w:hAnsi="Arial" w:cs="Arial"/>
          <w:b/>
          <w:sz w:val="20"/>
          <w:szCs w:val="20"/>
        </w:rPr>
        <w:t xml:space="preserve">FORD, </w:t>
      </w:r>
      <w:proofErr w:type="spellStart"/>
      <w:r w:rsidR="008E0377" w:rsidRPr="00DE7436">
        <w:rPr>
          <w:rFonts w:ascii="Arial" w:hAnsi="Arial" w:cs="Arial"/>
          <w:b/>
          <w:sz w:val="20"/>
          <w:szCs w:val="20"/>
        </w:rPr>
        <w:t>GlaxoSmitheKline</w:t>
      </w:r>
      <w:proofErr w:type="spellEnd"/>
      <w:r w:rsidR="008E0377" w:rsidRPr="00DE7436">
        <w:rPr>
          <w:rFonts w:ascii="Arial" w:hAnsi="Arial" w:cs="Arial"/>
          <w:b/>
          <w:sz w:val="20"/>
          <w:szCs w:val="20"/>
        </w:rPr>
        <w:t>(GSK) and CIGNA</w:t>
      </w:r>
      <w:r w:rsidR="008A053F" w:rsidRPr="00DE7436">
        <w:rPr>
          <w:rFonts w:ascii="Arial" w:hAnsi="Arial" w:cs="Arial"/>
          <w:b/>
          <w:sz w:val="20"/>
          <w:szCs w:val="20"/>
        </w:rPr>
        <w:t>-Ongoing Processes/ New Implementations</w:t>
      </w:r>
    </w:p>
    <w:p w:rsidR="00EB2504" w:rsidRPr="00DE7436" w:rsidRDefault="00EB2504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Tools </w:t>
      </w:r>
      <w:r w:rsidR="009256DC" w:rsidRPr="00DE7436">
        <w:rPr>
          <w:rFonts w:ascii="Arial" w:hAnsi="Arial" w:cs="Arial"/>
          <w:b/>
          <w:sz w:val="20"/>
          <w:szCs w:val="20"/>
        </w:rPr>
        <w:tab/>
        <w:t xml:space="preserve"> </w:t>
      </w:r>
      <w:r w:rsidRPr="00DE7436">
        <w:rPr>
          <w:rFonts w:ascii="Arial" w:hAnsi="Arial" w:cs="Arial"/>
          <w:b/>
          <w:sz w:val="20"/>
          <w:szCs w:val="20"/>
        </w:rPr>
        <w:t>:</w:t>
      </w:r>
      <w:r w:rsidR="00DB1326" w:rsidRPr="00DE7436">
        <w:rPr>
          <w:rFonts w:ascii="Arial" w:hAnsi="Arial" w:cs="Arial"/>
          <w:b/>
          <w:sz w:val="20"/>
          <w:szCs w:val="20"/>
        </w:rPr>
        <w:t xml:space="preserve">  </w:t>
      </w:r>
      <w:r w:rsidRPr="00DE7436">
        <w:rPr>
          <w:rFonts w:ascii="Arial" w:hAnsi="Arial" w:cs="Arial"/>
          <w:b/>
          <w:sz w:val="20"/>
          <w:szCs w:val="20"/>
        </w:rPr>
        <w:t>Sybase, Rapid SQL, HP -QC</w:t>
      </w:r>
    </w:p>
    <w:p w:rsidR="00EB2504" w:rsidRPr="00DE7436" w:rsidRDefault="00DB1326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Role</w:t>
      </w:r>
      <w:r w:rsidR="009256DC" w:rsidRPr="00DE7436">
        <w:rPr>
          <w:rFonts w:ascii="Arial" w:hAnsi="Arial" w:cs="Arial"/>
          <w:b/>
          <w:sz w:val="20"/>
          <w:szCs w:val="20"/>
        </w:rPr>
        <w:tab/>
        <w:t xml:space="preserve"> </w:t>
      </w:r>
      <w:r w:rsidRPr="00DE7436">
        <w:rPr>
          <w:rFonts w:ascii="Arial" w:hAnsi="Arial" w:cs="Arial"/>
          <w:b/>
          <w:sz w:val="20"/>
          <w:szCs w:val="20"/>
        </w:rPr>
        <w:t xml:space="preserve">:  </w:t>
      </w:r>
      <w:r w:rsidR="00EB2504" w:rsidRPr="00DE7436">
        <w:rPr>
          <w:rFonts w:ascii="Arial" w:hAnsi="Arial" w:cs="Arial"/>
          <w:b/>
          <w:sz w:val="20"/>
          <w:szCs w:val="20"/>
        </w:rPr>
        <w:t>Associate Business Analyst</w:t>
      </w:r>
    </w:p>
    <w:p w:rsidR="00460D2B" w:rsidRPr="00DE7436" w:rsidRDefault="00460D2B" w:rsidP="00B305D0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D13D82" w:rsidRPr="00DE7436" w:rsidRDefault="00135818" w:rsidP="00B305D0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Key </w:t>
      </w:r>
      <w:r w:rsidR="008E0377" w:rsidRPr="00DE7436">
        <w:rPr>
          <w:rFonts w:ascii="Arial" w:hAnsi="Arial" w:cs="Arial"/>
          <w:b/>
          <w:sz w:val="20"/>
          <w:szCs w:val="20"/>
        </w:rPr>
        <w:t>Responsibilities:</w:t>
      </w:r>
    </w:p>
    <w:p w:rsidR="00B305D0" w:rsidRPr="00DE7436" w:rsidRDefault="00B305D0" w:rsidP="00B305D0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452502" w:rsidRPr="00DE7436" w:rsidRDefault="0045250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Analysing requirement gaps and gathering the required information upon discussing with on-shore counterparts.</w:t>
      </w:r>
    </w:p>
    <w:p w:rsidR="00233DAE" w:rsidRPr="00DE7436" w:rsidRDefault="0045250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Verdana" w:hAnsi="Verdana" w:cs="Arial"/>
          <w:sz w:val="20"/>
          <w:szCs w:val="20"/>
          <w:lang w:val="en-GB"/>
        </w:rPr>
        <w:t>Preparing</w:t>
      </w:r>
      <w:r w:rsidR="00233DAE" w:rsidRPr="00DE7436">
        <w:rPr>
          <w:rFonts w:ascii="Verdana" w:hAnsi="Verdana" w:cs="Arial"/>
          <w:sz w:val="20"/>
          <w:szCs w:val="20"/>
          <w:lang w:val="en-GB"/>
        </w:rPr>
        <w:t xml:space="preserve"> test cases covering all requirements of the application. </w:t>
      </w:r>
    </w:p>
    <w:p w:rsidR="00D13D82" w:rsidRPr="00DE7436" w:rsidRDefault="00452502" w:rsidP="00233DAE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Manual </w:t>
      </w:r>
      <w:r w:rsidR="00D13D82" w:rsidRPr="00DE7436">
        <w:rPr>
          <w:rFonts w:ascii="Arial" w:hAnsi="Arial" w:cs="Arial"/>
          <w:sz w:val="20"/>
          <w:szCs w:val="20"/>
        </w:rPr>
        <w:t>Testing</w:t>
      </w:r>
      <w:r w:rsidRPr="00DE7436">
        <w:rPr>
          <w:rFonts w:ascii="Arial" w:hAnsi="Arial" w:cs="Arial"/>
          <w:sz w:val="20"/>
          <w:szCs w:val="20"/>
        </w:rPr>
        <w:t xml:space="preserve"> {GUI(Graphical User Interface) and Web} and r</w:t>
      </w:r>
      <w:r w:rsidR="00D13D82" w:rsidRPr="00DE7436">
        <w:rPr>
          <w:rFonts w:ascii="Arial" w:hAnsi="Arial" w:cs="Arial"/>
          <w:sz w:val="20"/>
          <w:szCs w:val="20"/>
        </w:rPr>
        <w:t xml:space="preserve">eporting the </w:t>
      </w:r>
      <w:r w:rsidRPr="00DE7436">
        <w:rPr>
          <w:rFonts w:ascii="Arial" w:hAnsi="Arial" w:cs="Arial"/>
          <w:sz w:val="20"/>
          <w:szCs w:val="20"/>
        </w:rPr>
        <w:t>b</w:t>
      </w:r>
      <w:r w:rsidR="00D13D82" w:rsidRPr="00DE7436">
        <w:rPr>
          <w:rFonts w:ascii="Arial" w:hAnsi="Arial" w:cs="Arial"/>
          <w:sz w:val="20"/>
          <w:szCs w:val="20"/>
        </w:rPr>
        <w:t>ugs.</w:t>
      </w:r>
    </w:p>
    <w:p w:rsidR="00C0211F" w:rsidRPr="00DE7436" w:rsidRDefault="00C0211F" w:rsidP="008464AF">
      <w:pPr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Implementation </w:t>
      </w:r>
      <w:r w:rsidRPr="00DE7436">
        <w:rPr>
          <w:rFonts w:ascii="Arial" w:hAnsi="Arial" w:cs="Arial"/>
          <w:sz w:val="20"/>
          <w:szCs w:val="20"/>
        </w:rPr>
        <w:t>of the ongoing change orders and a new platform for websites of the two clients.</w:t>
      </w:r>
    </w:p>
    <w:p w:rsidR="00D13D82" w:rsidRPr="00DE7436" w:rsidRDefault="00D13D8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Test Plan creation</w:t>
      </w:r>
      <w:r w:rsidR="00C511CF">
        <w:rPr>
          <w:rFonts w:ascii="Arial" w:hAnsi="Arial" w:cs="Arial"/>
          <w:b/>
          <w:sz w:val="20"/>
          <w:szCs w:val="20"/>
        </w:rPr>
        <w:t xml:space="preserve"> </w:t>
      </w:r>
      <w:r w:rsidR="00764ADD">
        <w:rPr>
          <w:rFonts w:ascii="Arial" w:hAnsi="Arial" w:cs="Arial"/>
          <w:sz w:val="20"/>
          <w:szCs w:val="20"/>
        </w:rPr>
        <w:t>(manual).</w:t>
      </w:r>
    </w:p>
    <w:p w:rsidR="00233DAE" w:rsidRPr="00DE7436" w:rsidRDefault="0045250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Style w:val="Strong"/>
          <w:rFonts w:ascii="Verdana" w:hAnsi="Verdana" w:cs="Arial"/>
          <w:sz w:val="20"/>
          <w:szCs w:val="20"/>
          <w:lang w:val="en-GB"/>
        </w:rPr>
        <w:t>T</w:t>
      </w:r>
      <w:r w:rsidR="00233DAE" w:rsidRPr="00DE7436">
        <w:rPr>
          <w:rStyle w:val="Strong"/>
          <w:rFonts w:ascii="Verdana" w:hAnsi="Verdana" w:cs="Arial"/>
          <w:sz w:val="20"/>
          <w:szCs w:val="20"/>
          <w:lang w:val="en-GB"/>
        </w:rPr>
        <w:t xml:space="preserve">est planning </w:t>
      </w:r>
      <w:r w:rsidR="00233DAE" w:rsidRPr="00DE7436">
        <w:rPr>
          <w:rStyle w:val="Strong"/>
          <w:rFonts w:ascii="Verdana" w:hAnsi="Verdana" w:cs="Arial"/>
          <w:b w:val="0"/>
          <w:sz w:val="20"/>
          <w:szCs w:val="20"/>
          <w:lang w:val="en-GB"/>
        </w:rPr>
        <w:t>and</w:t>
      </w:r>
      <w:r w:rsidRPr="00DE7436">
        <w:rPr>
          <w:rStyle w:val="Strong"/>
          <w:rFonts w:ascii="Verdana" w:hAnsi="Verdana" w:cs="Arial"/>
          <w:sz w:val="20"/>
          <w:szCs w:val="20"/>
          <w:lang w:val="en-GB"/>
        </w:rPr>
        <w:t xml:space="preserve"> defect logging </w:t>
      </w:r>
      <w:r w:rsidRPr="00DE7436">
        <w:rPr>
          <w:rStyle w:val="Strong"/>
          <w:rFonts w:ascii="Verdana" w:hAnsi="Verdana" w:cs="Arial"/>
          <w:b w:val="0"/>
          <w:sz w:val="20"/>
          <w:szCs w:val="20"/>
          <w:lang w:val="en-GB"/>
        </w:rPr>
        <w:t>using</w:t>
      </w:r>
      <w:r w:rsidRPr="00DE7436">
        <w:rPr>
          <w:rStyle w:val="Strong"/>
          <w:rFonts w:ascii="Verdana" w:hAnsi="Verdana" w:cs="Arial"/>
          <w:sz w:val="20"/>
          <w:szCs w:val="20"/>
          <w:lang w:val="en-GB"/>
        </w:rPr>
        <w:t xml:space="preserve"> Quality </w:t>
      </w:r>
      <w:proofErr w:type="spellStart"/>
      <w:r w:rsidRPr="00DE7436">
        <w:rPr>
          <w:rStyle w:val="Strong"/>
          <w:rFonts w:ascii="Verdana" w:hAnsi="Verdana" w:cs="Arial"/>
          <w:sz w:val="20"/>
          <w:szCs w:val="20"/>
          <w:lang w:val="en-GB"/>
        </w:rPr>
        <w:t>Center</w:t>
      </w:r>
      <w:proofErr w:type="spellEnd"/>
      <w:r w:rsidR="00537262" w:rsidRPr="00DE7436">
        <w:rPr>
          <w:rStyle w:val="Strong"/>
          <w:rFonts w:ascii="Verdana" w:hAnsi="Verdana" w:cs="Arial"/>
          <w:sz w:val="20"/>
          <w:szCs w:val="20"/>
          <w:lang w:val="en-GB"/>
        </w:rPr>
        <w:t>.</w:t>
      </w:r>
    </w:p>
    <w:p w:rsidR="00D13D82" w:rsidRPr="00DE7436" w:rsidRDefault="00D13D8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Defect management</w:t>
      </w:r>
      <w:r w:rsidRPr="00DE7436">
        <w:rPr>
          <w:rFonts w:ascii="Arial" w:hAnsi="Arial" w:cs="Arial"/>
          <w:sz w:val="20"/>
          <w:szCs w:val="20"/>
        </w:rPr>
        <w:t>: defect logging, reporting and resolution (close).</w:t>
      </w:r>
    </w:p>
    <w:p w:rsidR="00C0211F" w:rsidRPr="00DE7436" w:rsidRDefault="00D13D82" w:rsidP="008464AF">
      <w:pPr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Writing </w:t>
      </w:r>
      <w:r w:rsidR="00452502" w:rsidRPr="00DE7436">
        <w:rPr>
          <w:rFonts w:ascii="Arial" w:hAnsi="Arial" w:cs="Arial"/>
          <w:sz w:val="20"/>
          <w:szCs w:val="20"/>
        </w:rPr>
        <w:t xml:space="preserve">basic </w:t>
      </w:r>
      <w:r w:rsidRPr="00DE7436">
        <w:rPr>
          <w:rFonts w:ascii="Arial" w:hAnsi="Arial" w:cs="Arial"/>
          <w:b/>
          <w:sz w:val="20"/>
          <w:szCs w:val="20"/>
        </w:rPr>
        <w:t>SQL queries</w:t>
      </w:r>
      <w:r w:rsidRPr="00DE7436">
        <w:rPr>
          <w:rFonts w:ascii="Arial" w:hAnsi="Arial" w:cs="Arial"/>
          <w:sz w:val="20"/>
          <w:szCs w:val="20"/>
        </w:rPr>
        <w:t xml:space="preserve"> </w:t>
      </w:r>
      <w:r w:rsidR="00452502" w:rsidRPr="00DE7436">
        <w:rPr>
          <w:rFonts w:ascii="Arial" w:hAnsi="Arial" w:cs="Arial"/>
          <w:sz w:val="20"/>
          <w:szCs w:val="20"/>
        </w:rPr>
        <w:t>for data identification/debugging.</w:t>
      </w:r>
    </w:p>
    <w:p w:rsidR="00135818" w:rsidRPr="00DE7436" w:rsidRDefault="00135818" w:rsidP="008464AF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Process execution, Mon</w:t>
      </w:r>
      <w:r w:rsidR="00764ADD">
        <w:rPr>
          <w:rFonts w:ascii="Arial" w:hAnsi="Arial" w:cs="Arial"/>
          <w:sz w:val="20"/>
          <w:szCs w:val="20"/>
        </w:rPr>
        <w:t>itoring and Process Maintenance.</w:t>
      </w:r>
    </w:p>
    <w:p w:rsidR="00C0211F" w:rsidRPr="00DE7436" w:rsidRDefault="00C0211F" w:rsidP="008464AF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Client-specific and process-specific knowledge management - managing business requirements and process documentation, as well as </w:t>
      </w:r>
      <w:r w:rsidRPr="00DE7436">
        <w:rPr>
          <w:rFonts w:ascii="Arial" w:hAnsi="Arial" w:cs="Arial"/>
          <w:b/>
          <w:sz w:val="20"/>
          <w:szCs w:val="20"/>
        </w:rPr>
        <w:t>data dictionaries</w:t>
      </w:r>
      <w:r w:rsidRPr="00DE7436">
        <w:rPr>
          <w:rFonts w:ascii="Arial" w:hAnsi="Arial" w:cs="Arial"/>
          <w:sz w:val="20"/>
          <w:szCs w:val="20"/>
        </w:rPr>
        <w:t>.</w:t>
      </w:r>
    </w:p>
    <w:p w:rsidR="00C0211F" w:rsidRPr="00DE7436" w:rsidRDefault="00C0211F" w:rsidP="008464AF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Resolve file issues with clients, vendors, and third parties (via email, telephone, etc.)</w:t>
      </w:r>
    </w:p>
    <w:p w:rsidR="00C0211F" w:rsidRPr="00DE7436" w:rsidRDefault="00C0211F" w:rsidP="008464AF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Meeting deadlines while maintaining an acceptable quality and productivity level in accordance with service standards.</w:t>
      </w:r>
    </w:p>
    <w:p w:rsidR="0037712D" w:rsidRPr="00DE7436" w:rsidRDefault="00452502" w:rsidP="0037712D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Mentoring the ne</w:t>
      </w:r>
      <w:bookmarkStart w:id="0" w:name="_GoBack"/>
      <w:bookmarkEnd w:id="0"/>
      <w:r w:rsidRPr="00DE7436">
        <w:rPr>
          <w:rFonts w:ascii="Arial" w:hAnsi="Arial" w:cs="Arial"/>
          <w:sz w:val="20"/>
          <w:szCs w:val="20"/>
        </w:rPr>
        <w:t>w hires.</w:t>
      </w:r>
    </w:p>
    <w:p w:rsidR="00AB4B29" w:rsidRPr="00DE7436" w:rsidRDefault="0037712D" w:rsidP="0037712D">
      <w:pPr>
        <w:pStyle w:val="ListParagraph"/>
        <w:numPr>
          <w:ilvl w:val="0"/>
          <w:numId w:val="3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  <w:lang w:val="en-GB"/>
        </w:rPr>
        <w:lastRenderedPageBreak/>
        <w:t>Actively participated in enhancement meetings, project review meetings, Weekly status meetings and various other meetings which were focused on making the application more effective</w:t>
      </w:r>
    </w:p>
    <w:p w:rsidR="00B336FB" w:rsidRPr="00DE7436" w:rsidRDefault="00B336FB" w:rsidP="00AB4B29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0211F" w:rsidRPr="00DE7436" w:rsidRDefault="00B305D0" w:rsidP="00C0211F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 w:rsidRPr="00DE7436">
        <w:rPr>
          <w:rFonts w:ascii="Arial" w:hAnsi="Arial" w:cs="Arial"/>
          <w:b/>
          <w:sz w:val="20"/>
          <w:szCs w:val="20"/>
          <w:u w:val="single"/>
        </w:rPr>
        <w:t>PROJECT UNDERTAKEN a</w:t>
      </w:r>
      <w:r w:rsidR="00C407A9" w:rsidRPr="00DE7436">
        <w:rPr>
          <w:rFonts w:ascii="Arial" w:hAnsi="Arial" w:cs="Arial"/>
          <w:b/>
          <w:sz w:val="20"/>
          <w:szCs w:val="20"/>
          <w:u w:val="single"/>
        </w:rPr>
        <w:t>t Aon Hewitt</w:t>
      </w:r>
    </w:p>
    <w:p w:rsidR="00C0211F" w:rsidRPr="00DE7436" w:rsidRDefault="00C0211F" w:rsidP="00C0211F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C0211F" w:rsidRPr="00DE7436" w:rsidRDefault="00C0211F" w:rsidP="00C0211F">
      <w:pPr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E7436">
        <w:rPr>
          <w:rFonts w:ascii="Arial" w:hAnsi="Arial" w:cs="Arial"/>
          <w:b/>
          <w:sz w:val="20"/>
          <w:szCs w:val="20"/>
          <w:u w:val="single"/>
        </w:rPr>
        <w:t>February 2014 to September 2014 as Senior Setup Configuration Specialist</w:t>
      </w: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  <w:u w:val="single"/>
        </w:rPr>
      </w:pP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Project </w:t>
      </w:r>
      <w:r w:rsidRPr="00DE7436">
        <w:rPr>
          <w:rFonts w:ascii="Arial" w:hAnsi="Arial" w:cs="Arial"/>
          <w:b/>
          <w:sz w:val="20"/>
          <w:szCs w:val="20"/>
        </w:rPr>
        <w:tab/>
        <w:t xml:space="preserve">:        </w:t>
      </w:r>
      <w:r w:rsidRPr="00DE7436">
        <w:rPr>
          <w:rFonts w:ascii="Arial" w:hAnsi="Arial" w:cs="Arial"/>
          <w:sz w:val="20"/>
          <w:szCs w:val="20"/>
        </w:rPr>
        <w:tab/>
      </w:r>
      <w:proofErr w:type="spellStart"/>
      <w:r w:rsidRPr="00DE7436">
        <w:rPr>
          <w:rFonts w:ascii="Arial" w:hAnsi="Arial" w:cs="Arial"/>
          <w:sz w:val="20"/>
          <w:szCs w:val="20"/>
        </w:rPr>
        <w:t>NewPage</w:t>
      </w:r>
      <w:proofErr w:type="spellEnd"/>
      <w:r w:rsidRPr="00DE7436">
        <w:rPr>
          <w:rFonts w:ascii="Arial" w:hAnsi="Arial" w:cs="Arial"/>
          <w:sz w:val="20"/>
          <w:szCs w:val="20"/>
        </w:rPr>
        <w:t xml:space="preserve"> and HENKEL</w:t>
      </w: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Tools </w:t>
      </w:r>
      <w:r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b/>
          <w:sz w:val="20"/>
          <w:szCs w:val="20"/>
        </w:rPr>
        <w:tab/>
        <w:t xml:space="preserve">:           </w:t>
      </w:r>
      <w:r w:rsidRPr="00DE7436">
        <w:rPr>
          <w:rFonts w:ascii="Arial" w:hAnsi="Arial" w:cs="Arial"/>
          <w:sz w:val="20"/>
          <w:szCs w:val="20"/>
        </w:rPr>
        <w:t xml:space="preserve">TBA, Conversation, IBM Mainframe Session, SVN, SQL Server, YBR </w:t>
      </w:r>
      <w:r w:rsidR="0037712D" w:rsidRPr="00DE7436">
        <w:rPr>
          <w:rFonts w:ascii="Arial" w:hAnsi="Arial" w:cs="Arial"/>
          <w:sz w:val="20"/>
          <w:szCs w:val="20"/>
        </w:rPr>
        <w:t>,</w:t>
      </w:r>
      <w:r w:rsidR="00452502" w:rsidRPr="00DE7436">
        <w:rPr>
          <w:rFonts w:ascii="Arial" w:hAnsi="Arial" w:cs="Arial"/>
          <w:sz w:val="20"/>
          <w:szCs w:val="20"/>
        </w:rPr>
        <w:t xml:space="preserve"> </w:t>
      </w:r>
      <w:r w:rsidR="0037712D" w:rsidRPr="00DE7436">
        <w:rPr>
          <w:rFonts w:ascii="Arial" w:hAnsi="Arial" w:cs="Arial"/>
          <w:sz w:val="20"/>
          <w:szCs w:val="20"/>
        </w:rPr>
        <w:t>JIRA</w:t>
      </w: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Role</w:t>
      </w:r>
      <w:r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b/>
          <w:sz w:val="20"/>
          <w:szCs w:val="20"/>
        </w:rPr>
        <w:tab/>
        <w:t xml:space="preserve">:           </w:t>
      </w:r>
      <w:r w:rsidRPr="00DE7436">
        <w:rPr>
          <w:rFonts w:ascii="Arial" w:hAnsi="Arial" w:cs="Arial"/>
          <w:sz w:val="20"/>
          <w:szCs w:val="20"/>
        </w:rPr>
        <w:t>Senior Setup Configuration Specialist</w:t>
      </w:r>
    </w:p>
    <w:p w:rsidR="00C0211F" w:rsidRPr="00DE7436" w:rsidRDefault="00C0211F" w:rsidP="00C0211F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Team Size</w:t>
      </w:r>
      <w:r w:rsidRPr="00DE7436">
        <w:rPr>
          <w:rFonts w:ascii="Arial" w:hAnsi="Arial" w:cs="Arial"/>
          <w:b/>
          <w:sz w:val="20"/>
          <w:szCs w:val="20"/>
        </w:rPr>
        <w:tab/>
        <w:t>:</w:t>
      </w:r>
      <w:r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sz w:val="20"/>
          <w:szCs w:val="20"/>
        </w:rPr>
        <w:t>7-8</w:t>
      </w:r>
    </w:p>
    <w:p w:rsidR="00C0211F" w:rsidRPr="00DE7436" w:rsidRDefault="00C0211F" w:rsidP="00C0211F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C0211F" w:rsidRPr="00DE7436" w:rsidRDefault="00C0211F" w:rsidP="00C0211F">
      <w:p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Responsibilities</w:t>
      </w:r>
      <w:r w:rsidRPr="00DE7436">
        <w:rPr>
          <w:rFonts w:ascii="Arial" w:hAnsi="Arial" w:cs="Arial"/>
          <w:sz w:val="20"/>
          <w:szCs w:val="20"/>
        </w:rPr>
        <w:t>: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Work with System Analyst and Requirement Analyst to research the impact of changes to the client delivery</w:t>
      </w:r>
      <w:r w:rsidR="000C5A7B" w:rsidRPr="00DE7436">
        <w:rPr>
          <w:rFonts w:ascii="Arial" w:hAnsi="Arial" w:cs="Arial"/>
          <w:sz w:val="20"/>
          <w:szCs w:val="20"/>
        </w:rPr>
        <w:t xml:space="preserve"> and existing system</w:t>
      </w:r>
      <w:r w:rsidRPr="00DE7436">
        <w:rPr>
          <w:rFonts w:ascii="Arial" w:hAnsi="Arial" w:cs="Arial"/>
          <w:sz w:val="20"/>
          <w:szCs w:val="20"/>
        </w:rPr>
        <w:t>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  <w:lang w:val="en-US"/>
        </w:rPr>
        <w:t>Configure</w:t>
      </w:r>
      <w:r w:rsidRPr="00DE7436">
        <w:rPr>
          <w:rFonts w:ascii="Arial" w:hAnsi="Arial" w:cs="Arial"/>
          <w:sz w:val="20"/>
          <w:szCs w:val="20"/>
          <w:lang w:val="en-US"/>
        </w:rPr>
        <w:t xml:space="preserve"> th</w:t>
      </w:r>
      <w:r w:rsidR="0037712D" w:rsidRPr="00DE7436">
        <w:rPr>
          <w:rFonts w:ascii="Arial" w:hAnsi="Arial" w:cs="Arial"/>
          <w:sz w:val="20"/>
          <w:szCs w:val="20"/>
          <w:lang w:val="en-US"/>
        </w:rPr>
        <w:t xml:space="preserve">e system as per the requirement. This included updating the provisional tables as well as minor </w:t>
      </w:r>
      <w:r w:rsidR="0037712D" w:rsidRPr="00DE7436">
        <w:rPr>
          <w:rFonts w:ascii="Arial" w:hAnsi="Arial" w:cs="Arial"/>
          <w:b/>
          <w:sz w:val="20"/>
          <w:szCs w:val="20"/>
          <w:lang w:val="en-US"/>
        </w:rPr>
        <w:t>HTML</w:t>
      </w:r>
      <w:r w:rsidR="0037712D" w:rsidRPr="00DE7436">
        <w:rPr>
          <w:rFonts w:ascii="Arial" w:hAnsi="Arial" w:cs="Arial"/>
          <w:sz w:val="20"/>
          <w:szCs w:val="20"/>
          <w:lang w:val="en-US"/>
        </w:rPr>
        <w:t xml:space="preserve"> file updates for web pages/links.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System </w:t>
      </w:r>
      <w:r w:rsidRPr="00DE7436">
        <w:rPr>
          <w:rFonts w:ascii="Arial" w:hAnsi="Arial" w:cs="Arial"/>
          <w:b/>
          <w:sz w:val="20"/>
          <w:szCs w:val="20"/>
        </w:rPr>
        <w:t>testing</w:t>
      </w:r>
      <w:r w:rsidRPr="00DE7436">
        <w:rPr>
          <w:rFonts w:ascii="Arial" w:hAnsi="Arial" w:cs="Arial"/>
          <w:sz w:val="20"/>
          <w:szCs w:val="20"/>
        </w:rPr>
        <w:t xml:space="preserve"> support/review</w:t>
      </w:r>
      <w:r w:rsidRPr="00DE7436">
        <w:rPr>
          <w:rFonts w:ascii="Arial" w:hAnsi="Arial" w:cs="Arial"/>
          <w:sz w:val="20"/>
          <w:szCs w:val="20"/>
          <w:lang w:val="en-US"/>
        </w:rPr>
        <w:t>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Regular Meeting with US team to discuss</w:t>
      </w:r>
      <w:r w:rsidRPr="00DE7436">
        <w:rPr>
          <w:rFonts w:ascii="Arial" w:hAnsi="Arial" w:cs="Arial"/>
          <w:sz w:val="20"/>
          <w:szCs w:val="20"/>
          <w:lang w:val="en-US"/>
        </w:rPr>
        <w:t xml:space="preserve"> the changes and</w:t>
      </w:r>
      <w:r w:rsidRPr="00DE7436">
        <w:rPr>
          <w:rFonts w:ascii="Arial" w:hAnsi="Arial" w:cs="Arial"/>
          <w:sz w:val="20"/>
          <w:szCs w:val="20"/>
        </w:rPr>
        <w:t xml:space="preserve"> task status.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Performing tes</w:t>
      </w:r>
      <w:r w:rsidR="0037712D" w:rsidRPr="00DE7436">
        <w:rPr>
          <w:rFonts w:ascii="Arial" w:hAnsi="Arial" w:cs="Arial"/>
          <w:sz w:val="20"/>
          <w:szCs w:val="20"/>
        </w:rPr>
        <w:t>ting for the new customizations.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Updating </w:t>
      </w:r>
      <w:r w:rsidRPr="00DE7436">
        <w:rPr>
          <w:rFonts w:ascii="Arial" w:hAnsi="Arial" w:cs="Arial"/>
          <w:b/>
          <w:sz w:val="20"/>
          <w:szCs w:val="20"/>
        </w:rPr>
        <w:t>web</w:t>
      </w:r>
      <w:r w:rsidRPr="00DE7436">
        <w:rPr>
          <w:rFonts w:ascii="Arial" w:hAnsi="Arial" w:cs="Arial"/>
          <w:sz w:val="20"/>
          <w:szCs w:val="20"/>
        </w:rPr>
        <w:t xml:space="preserve"> files for text/image and logical updates.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Defect</w:t>
      </w:r>
      <w:r w:rsidR="0037712D" w:rsidRPr="00DE7436">
        <w:rPr>
          <w:rFonts w:ascii="Arial" w:hAnsi="Arial" w:cs="Arial"/>
          <w:sz w:val="20"/>
          <w:szCs w:val="20"/>
        </w:rPr>
        <w:t xml:space="preserve"> logging / reporting / closing using </w:t>
      </w:r>
      <w:r w:rsidR="0037712D" w:rsidRPr="00DE7436">
        <w:rPr>
          <w:rFonts w:ascii="Arial" w:hAnsi="Arial" w:cs="Arial"/>
          <w:b/>
          <w:sz w:val="20"/>
          <w:szCs w:val="20"/>
        </w:rPr>
        <w:t>JIRA.</w:t>
      </w:r>
    </w:p>
    <w:p w:rsidR="00C0211F" w:rsidRPr="00DE7436" w:rsidRDefault="00C0211F" w:rsidP="00C0211F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Mentoring new hires</w:t>
      </w:r>
    </w:p>
    <w:p w:rsidR="00B305D0" w:rsidRPr="00DE7436" w:rsidRDefault="00C0211F" w:rsidP="00B305D0">
      <w:pPr>
        <w:pStyle w:val="ListParagraph"/>
        <w:numPr>
          <w:ilvl w:val="0"/>
          <w:numId w:val="14"/>
        </w:numPr>
        <w:spacing w:after="0"/>
        <w:ind w:left="720" w:firstLine="0"/>
        <w:jc w:val="both"/>
        <w:rPr>
          <w:rFonts w:ascii="Arial" w:hAnsi="Arial" w:cs="Arial"/>
          <w:sz w:val="20"/>
          <w:szCs w:val="20"/>
          <w:u w:val="single"/>
        </w:rPr>
      </w:pPr>
      <w:r w:rsidRPr="00DE7436">
        <w:rPr>
          <w:rFonts w:ascii="Arial" w:hAnsi="Arial" w:cs="Arial"/>
          <w:sz w:val="20"/>
          <w:szCs w:val="20"/>
        </w:rPr>
        <w:t>Writing select/insert/delete/update SQL queries in database based on requirements.</w:t>
      </w:r>
    </w:p>
    <w:p w:rsidR="00C0211F" w:rsidRPr="00DE7436" w:rsidRDefault="00C0211F" w:rsidP="00C0211F">
      <w:pPr>
        <w:pStyle w:val="ListParagraph"/>
        <w:spacing w:after="0"/>
        <w:jc w:val="both"/>
        <w:rPr>
          <w:rFonts w:ascii="Arial" w:hAnsi="Arial" w:cs="Arial"/>
          <w:sz w:val="20"/>
          <w:szCs w:val="20"/>
          <w:u w:val="single"/>
        </w:rPr>
      </w:pPr>
      <w:r w:rsidRPr="00DE7436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B1326" w:rsidRPr="00DE7436" w:rsidRDefault="00DB1326" w:rsidP="00DB1326">
      <w:pPr>
        <w:pStyle w:val="ListParagraph"/>
        <w:spacing w:after="0"/>
        <w:jc w:val="both"/>
        <w:rPr>
          <w:rFonts w:ascii="Arial" w:hAnsi="Arial" w:cs="Arial"/>
          <w:sz w:val="20"/>
          <w:szCs w:val="20"/>
          <w:u w:val="single"/>
        </w:rPr>
      </w:pPr>
    </w:p>
    <w:p w:rsidR="00C407A9" w:rsidRPr="00DE7436" w:rsidRDefault="00B57BF3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E7436">
        <w:rPr>
          <w:rFonts w:ascii="Arial" w:hAnsi="Arial" w:cs="Arial"/>
          <w:b/>
          <w:sz w:val="20"/>
          <w:szCs w:val="20"/>
          <w:u w:val="single"/>
        </w:rPr>
        <w:t>Sep</w:t>
      </w:r>
      <w:r w:rsidR="000E7F02" w:rsidRPr="00DE7436">
        <w:rPr>
          <w:rFonts w:ascii="Arial" w:hAnsi="Arial" w:cs="Arial"/>
          <w:b/>
          <w:sz w:val="20"/>
          <w:szCs w:val="20"/>
          <w:u w:val="single"/>
        </w:rPr>
        <w:t xml:space="preserve">tember 2012 to </w:t>
      </w:r>
      <w:r w:rsidRPr="00DE7436">
        <w:rPr>
          <w:rFonts w:ascii="Arial" w:hAnsi="Arial" w:cs="Arial"/>
          <w:b/>
          <w:sz w:val="20"/>
          <w:szCs w:val="20"/>
          <w:u w:val="single"/>
        </w:rPr>
        <w:t>January</w:t>
      </w:r>
      <w:r w:rsidR="000E7F02" w:rsidRPr="00DE7436">
        <w:rPr>
          <w:rFonts w:ascii="Arial" w:hAnsi="Arial" w:cs="Arial"/>
          <w:b/>
          <w:sz w:val="20"/>
          <w:szCs w:val="20"/>
          <w:u w:val="single"/>
        </w:rPr>
        <w:t xml:space="preserve"> 2014</w:t>
      </w:r>
      <w:r w:rsidR="00DB1326" w:rsidRPr="00DE7436">
        <w:rPr>
          <w:rFonts w:ascii="Arial" w:hAnsi="Arial" w:cs="Arial"/>
          <w:b/>
          <w:sz w:val="20"/>
          <w:szCs w:val="20"/>
          <w:u w:val="single"/>
        </w:rPr>
        <w:t xml:space="preserve"> a</w:t>
      </w:r>
      <w:r w:rsidR="00C407A9" w:rsidRPr="00DE7436">
        <w:rPr>
          <w:rFonts w:ascii="Arial" w:hAnsi="Arial" w:cs="Arial"/>
          <w:b/>
          <w:sz w:val="20"/>
          <w:szCs w:val="20"/>
          <w:u w:val="single"/>
        </w:rPr>
        <w:t>s Setup Configuration Specialist</w:t>
      </w:r>
    </w:p>
    <w:p w:rsidR="000E7F02" w:rsidRPr="00DE7436" w:rsidRDefault="000E7F02" w:rsidP="00DB1326">
      <w:pPr>
        <w:pStyle w:val="ListParagraph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460D2B" w:rsidRPr="00DE7436" w:rsidRDefault="00460D2B" w:rsidP="00DA6997">
      <w:pPr>
        <w:pStyle w:val="ListParagraph"/>
        <w:spacing w:after="0"/>
        <w:ind w:left="1440" w:hanging="1440"/>
        <w:jc w:val="both"/>
        <w:rPr>
          <w:rFonts w:ascii="Arial" w:hAnsi="Arial" w:cs="Arial"/>
          <w:b/>
          <w:sz w:val="20"/>
          <w:szCs w:val="20"/>
        </w:rPr>
      </w:pPr>
    </w:p>
    <w:p w:rsidR="00DB1326" w:rsidRPr="00DE7436" w:rsidRDefault="000E7F02" w:rsidP="00DA6997">
      <w:pPr>
        <w:pStyle w:val="ListParagraph"/>
        <w:spacing w:after="0"/>
        <w:ind w:left="1440" w:hanging="144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Project </w:t>
      </w:r>
      <w:r w:rsidR="009F7D62"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b/>
          <w:sz w:val="20"/>
          <w:szCs w:val="20"/>
        </w:rPr>
        <w:t xml:space="preserve">:  GRACE, Saudi Aramco, </w:t>
      </w:r>
      <w:proofErr w:type="spellStart"/>
      <w:r w:rsidRPr="00DE7436">
        <w:rPr>
          <w:rFonts w:ascii="Arial" w:hAnsi="Arial" w:cs="Arial"/>
          <w:b/>
          <w:sz w:val="20"/>
          <w:szCs w:val="20"/>
        </w:rPr>
        <w:t>RedDawn</w:t>
      </w:r>
      <w:proofErr w:type="spellEnd"/>
      <w:r w:rsidRPr="00DE7436">
        <w:rPr>
          <w:rFonts w:ascii="Arial" w:hAnsi="Arial" w:cs="Arial"/>
          <w:b/>
          <w:sz w:val="20"/>
          <w:szCs w:val="20"/>
        </w:rPr>
        <w:t xml:space="preserve">(Internal Project),RAI(Reynold American </w:t>
      </w:r>
      <w:r w:rsidR="009F7D62" w:rsidRPr="00DE7436">
        <w:rPr>
          <w:rFonts w:ascii="Arial" w:hAnsi="Arial" w:cs="Arial"/>
          <w:b/>
          <w:sz w:val="20"/>
          <w:szCs w:val="20"/>
        </w:rPr>
        <w:t xml:space="preserve">       </w:t>
      </w:r>
      <w:r w:rsidR="00DA6997" w:rsidRPr="00DE7436">
        <w:rPr>
          <w:rFonts w:ascii="Arial" w:hAnsi="Arial" w:cs="Arial"/>
          <w:b/>
          <w:sz w:val="20"/>
          <w:szCs w:val="20"/>
        </w:rPr>
        <w:t xml:space="preserve">                  Inc.</w:t>
      </w:r>
      <w:r w:rsidRPr="00DE7436">
        <w:rPr>
          <w:rFonts w:ascii="Arial" w:hAnsi="Arial" w:cs="Arial"/>
          <w:b/>
          <w:sz w:val="20"/>
          <w:szCs w:val="20"/>
        </w:rPr>
        <w:t>),Aerojet,     JLL(Jones Lang LaSalle), SONY</w:t>
      </w:r>
      <w:r w:rsidR="00DB1326" w:rsidRPr="00DE7436">
        <w:rPr>
          <w:rFonts w:ascii="Arial" w:hAnsi="Arial" w:cs="Arial"/>
          <w:b/>
          <w:sz w:val="20"/>
          <w:szCs w:val="20"/>
        </w:rPr>
        <w:t>.</w:t>
      </w:r>
    </w:p>
    <w:p w:rsidR="00DB1326" w:rsidRPr="00DE7436" w:rsidRDefault="00DB1326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 xml:space="preserve">Tools </w:t>
      </w:r>
      <w:r w:rsidR="009F7D62" w:rsidRPr="00DE7436">
        <w:rPr>
          <w:rFonts w:ascii="Arial" w:hAnsi="Arial" w:cs="Arial"/>
          <w:b/>
          <w:sz w:val="20"/>
          <w:szCs w:val="20"/>
        </w:rPr>
        <w:tab/>
      </w:r>
      <w:r w:rsidR="009F7D62"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b/>
          <w:sz w:val="20"/>
          <w:szCs w:val="20"/>
        </w:rPr>
        <w:t xml:space="preserve">:           TBA, Conversation, IBM Mainframe Session, SVN, SQL Server </w:t>
      </w:r>
    </w:p>
    <w:p w:rsidR="00DB1326" w:rsidRPr="00DE7436" w:rsidRDefault="00DB1326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Role</w:t>
      </w:r>
      <w:r w:rsidR="009F7D62" w:rsidRPr="00DE7436">
        <w:rPr>
          <w:rFonts w:ascii="Arial" w:hAnsi="Arial" w:cs="Arial"/>
          <w:b/>
          <w:sz w:val="20"/>
          <w:szCs w:val="20"/>
        </w:rPr>
        <w:tab/>
      </w:r>
      <w:r w:rsidR="009F7D62" w:rsidRPr="00DE7436">
        <w:rPr>
          <w:rFonts w:ascii="Arial" w:hAnsi="Arial" w:cs="Arial"/>
          <w:b/>
          <w:sz w:val="20"/>
          <w:szCs w:val="20"/>
        </w:rPr>
        <w:tab/>
      </w:r>
      <w:r w:rsidRPr="00DE7436">
        <w:rPr>
          <w:rFonts w:ascii="Arial" w:hAnsi="Arial" w:cs="Arial"/>
          <w:b/>
          <w:sz w:val="20"/>
          <w:szCs w:val="20"/>
        </w:rPr>
        <w:t xml:space="preserve">:   </w:t>
      </w:r>
      <w:r w:rsidR="009F7D62" w:rsidRPr="00DE7436">
        <w:rPr>
          <w:rFonts w:ascii="Arial" w:hAnsi="Arial" w:cs="Arial"/>
          <w:b/>
          <w:sz w:val="20"/>
          <w:szCs w:val="20"/>
        </w:rPr>
        <w:t xml:space="preserve">        </w:t>
      </w:r>
      <w:r w:rsidRPr="00DE7436">
        <w:rPr>
          <w:rFonts w:ascii="Arial" w:hAnsi="Arial" w:cs="Arial"/>
          <w:b/>
          <w:sz w:val="20"/>
          <w:szCs w:val="20"/>
        </w:rPr>
        <w:t>Setup Configuration Specialist</w:t>
      </w:r>
    </w:p>
    <w:p w:rsidR="009F7D62" w:rsidRPr="00DE7436" w:rsidRDefault="009F7D62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Team Size</w:t>
      </w:r>
      <w:r w:rsidRPr="00DE7436">
        <w:rPr>
          <w:rFonts w:ascii="Arial" w:hAnsi="Arial" w:cs="Arial"/>
          <w:b/>
          <w:sz w:val="20"/>
          <w:szCs w:val="20"/>
        </w:rPr>
        <w:tab/>
        <w:t>:</w:t>
      </w:r>
      <w:r w:rsidRPr="00DE7436">
        <w:rPr>
          <w:rFonts w:ascii="Arial" w:hAnsi="Arial" w:cs="Arial"/>
          <w:b/>
          <w:sz w:val="20"/>
          <w:szCs w:val="20"/>
        </w:rPr>
        <w:tab/>
        <w:t>7-8 for each of the clients</w:t>
      </w:r>
    </w:p>
    <w:p w:rsidR="000C5A7B" w:rsidRPr="00DE7436" w:rsidRDefault="000C5A7B" w:rsidP="00DB1326">
      <w:pPr>
        <w:pStyle w:val="ListParagraph"/>
        <w:spacing w:after="0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0C5A7B" w:rsidRPr="00DE7436" w:rsidRDefault="000C5A7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As a part of implementation team I was responsible for the initial setup and testing of client provisions. </w:t>
      </w:r>
    </w:p>
    <w:p w:rsidR="000C5A7B" w:rsidRPr="00DE7436" w:rsidRDefault="000C5A7B">
      <w:p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Also I was involved in yearly proj</w:t>
      </w:r>
      <w:r w:rsidR="00452502" w:rsidRPr="00DE7436">
        <w:rPr>
          <w:rFonts w:ascii="Arial" w:hAnsi="Arial" w:cs="Arial"/>
          <w:sz w:val="20"/>
          <w:szCs w:val="20"/>
        </w:rPr>
        <w:t>ect( Annual Enrolment) for one of the clients(JLL).</w:t>
      </w:r>
    </w:p>
    <w:p w:rsidR="00460D2B" w:rsidRPr="00DE7436" w:rsidRDefault="00460D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C407A9" w:rsidRPr="00DE7436" w:rsidRDefault="00C407A9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DE7436">
        <w:rPr>
          <w:rFonts w:ascii="Arial" w:hAnsi="Arial" w:cs="Arial"/>
          <w:b/>
          <w:sz w:val="20"/>
          <w:szCs w:val="20"/>
          <w:u w:val="single"/>
        </w:rPr>
        <w:t>Ongo</w:t>
      </w:r>
      <w:r w:rsidR="00B305D0" w:rsidRPr="00DE7436">
        <w:rPr>
          <w:rFonts w:ascii="Arial" w:hAnsi="Arial" w:cs="Arial"/>
          <w:b/>
          <w:sz w:val="20"/>
          <w:szCs w:val="20"/>
          <w:u w:val="single"/>
        </w:rPr>
        <w:t>ing Maintenance for TBA and YBR</w:t>
      </w:r>
    </w:p>
    <w:p w:rsidR="00B305D0" w:rsidRPr="00DE7436" w:rsidRDefault="00B305D0">
      <w:pPr>
        <w:spacing w:after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407A9" w:rsidRPr="00DE7436" w:rsidRDefault="00C407A9">
      <w:pPr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Description</w:t>
      </w:r>
      <w:r w:rsidRPr="00DE7436">
        <w:rPr>
          <w:rFonts w:ascii="Arial" w:hAnsi="Arial" w:cs="Arial"/>
          <w:sz w:val="20"/>
          <w:szCs w:val="20"/>
        </w:rPr>
        <w:t xml:space="preserve">: These are the projects for ongoing changes maintenance in system.  </w:t>
      </w:r>
    </w:p>
    <w:p w:rsidR="00C407A9" w:rsidRPr="00DE7436" w:rsidRDefault="00C407A9">
      <w:pPr>
        <w:pStyle w:val="NoSpacing"/>
        <w:numPr>
          <w:ilvl w:val="0"/>
          <w:numId w:val="3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Creating test cases</w:t>
      </w:r>
    </w:p>
    <w:p w:rsidR="00C407A9" w:rsidRPr="00DE7436" w:rsidRDefault="00C407A9">
      <w:pPr>
        <w:pStyle w:val="NoSpacing"/>
        <w:numPr>
          <w:ilvl w:val="0"/>
          <w:numId w:val="3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Test Execution on web and GUI</w:t>
      </w:r>
    </w:p>
    <w:p w:rsidR="00C407A9" w:rsidRPr="00DE7436" w:rsidRDefault="00C407A9">
      <w:pPr>
        <w:pStyle w:val="NoSpacing"/>
        <w:numPr>
          <w:ilvl w:val="0"/>
          <w:numId w:val="3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System testing support.</w:t>
      </w:r>
    </w:p>
    <w:p w:rsidR="00C407A9" w:rsidRPr="00DE7436" w:rsidRDefault="00C407A9">
      <w:pPr>
        <w:pStyle w:val="NoSpacing"/>
        <w:numPr>
          <w:ilvl w:val="0"/>
          <w:numId w:val="3"/>
        </w:numPr>
        <w:jc w:val="both"/>
        <w:rPr>
          <w:rFonts w:ascii="Arial" w:hAnsi="Arial" w:cs="Arial"/>
          <w:b w:val="0"/>
          <w:color w:val="auto"/>
          <w:sz w:val="20"/>
          <w:szCs w:val="20"/>
        </w:rPr>
      </w:pPr>
      <w:r w:rsidRPr="00DE7436">
        <w:rPr>
          <w:rFonts w:ascii="Arial" w:hAnsi="Arial" w:cs="Arial"/>
          <w:b w:val="0"/>
          <w:color w:val="auto"/>
          <w:sz w:val="20"/>
          <w:szCs w:val="20"/>
        </w:rPr>
        <w:t>Update base template to account for the update.</w:t>
      </w:r>
    </w:p>
    <w:p w:rsidR="00C407A9" w:rsidRDefault="00C407A9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E7436" w:rsidRDefault="00DE7436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E7436" w:rsidRDefault="00DE7436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E7436" w:rsidRDefault="00DE7436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DE7436" w:rsidRDefault="00DE7436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764ADD" w:rsidRDefault="00764ADD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764ADD" w:rsidRDefault="00764ADD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764ADD" w:rsidRPr="00DE7436" w:rsidRDefault="00764ADD">
      <w:pPr>
        <w:pStyle w:val="NoSpacing"/>
        <w:ind w:left="720"/>
        <w:jc w:val="both"/>
        <w:rPr>
          <w:rFonts w:ascii="Arial" w:hAnsi="Arial" w:cs="Arial"/>
          <w:b w:val="0"/>
          <w:color w:val="auto"/>
          <w:sz w:val="20"/>
          <w:szCs w:val="20"/>
        </w:rPr>
      </w:pPr>
    </w:p>
    <w:p w:rsidR="00B305D0" w:rsidRPr="00DE7436" w:rsidRDefault="00B305D0">
      <w:pPr>
        <w:pStyle w:val="NoSpacing"/>
        <w:jc w:val="both"/>
        <w:rPr>
          <w:rFonts w:ascii="Arial" w:hAnsi="Arial" w:cs="Arial"/>
          <w:color w:val="auto"/>
          <w:sz w:val="20"/>
          <w:szCs w:val="20"/>
          <w:u w:val="single"/>
        </w:rPr>
      </w:pPr>
    </w:p>
    <w:p w:rsidR="00C407A9" w:rsidRPr="00DE7436" w:rsidRDefault="00C407A9">
      <w:pPr>
        <w:shd w:val="pct10" w:color="auto" w:fill="auto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Extra Curricular Activities</w:t>
      </w:r>
      <w:r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E7346D" w:rsidRPr="00DE7436" w:rsidRDefault="00E7346D" w:rsidP="00E7346D">
      <w:pPr>
        <w:numPr>
          <w:ilvl w:val="0"/>
          <w:numId w:val="30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Awarded with Plaudit award for Quality and Team work.</w:t>
      </w:r>
    </w:p>
    <w:p w:rsidR="00E7346D" w:rsidRPr="00DE7436" w:rsidRDefault="00E7346D" w:rsidP="00E7346D">
      <w:pPr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Trained in </w:t>
      </w:r>
      <w:r w:rsidRPr="00DE7436">
        <w:rPr>
          <w:rFonts w:ascii="Arial" w:hAnsi="Arial" w:cs="Arial"/>
          <w:b/>
          <w:sz w:val="20"/>
          <w:szCs w:val="20"/>
        </w:rPr>
        <w:t>basic SAS</w:t>
      </w:r>
      <w:r w:rsidRPr="00DE7436">
        <w:rPr>
          <w:rFonts w:ascii="Arial" w:hAnsi="Arial" w:cs="Arial"/>
          <w:sz w:val="20"/>
          <w:szCs w:val="20"/>
        </w:rPr>
        <w:t xml:space="preserve"> at High Technology Solutions, </w:t>
      </w:r>
      <w:proofErr w:type="spellStart"/>
      <w:r w:rsidRPr="00DE7436">
        <w:rPr>
          <w:rFonts w:ascii="Arial" w:hAnsi="Arial" w:cs="Arial"/>
          <w:sz w:val="20"/>
          <w:szCs w:val="20"/>
        </w:rPr>
        <w:t>Kalkaji</w:t>
      </w:r>
      <w:proofErr w:type="spellEnd"/>
      <w:r w:rsidRPr="00DE7436">
        <w:rPr>
          <w:rFonts w:ascii="Arial" w:hAnsi="Arial" w:cs="Arial"/>
          <w:sz w:val="20"/>
          <w:szCs w:val="20"/>
        </w:rPr>
        <w:t>, Delhi.</w:t>
      </w:r>
    </w:p>
    <w:p w:rsidR="00E7346D" w:rsidRPr="00DE7436" w:rsidRDefault="00E7346D" w:rsidP="00E7346D">
      <w:pPr>
        <w:pStyle w:val="ListParagraph"/>
        <w:numPr>
          <w:ilvl w:val="0"/>
          <w:numId w:val="30"/>
        </w:numPr>
        <w:spacing w:after="0"/>
        <w:contextualSpacing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Leading the engagement activities on the team level.</w:t>
      </w:r>
    </w:p>
    <w:p w:rsidR="00E7346D" w:rsidRPr="00DE7436" w:rsidRDefault="00E7346D" w:rsidP="00E7346D">
      <w:pPr>
        <w:numPr>
          <w:ilvl w:val="0"/>
          <w:numId w:val="30"/>
        </w:numPr>
        <w:spacing w:after="0" w:line="26" w:lineRule="atLeast"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Secured second position in IEEE C-Language competition at college level.</w:t>
      </w:r>
    </w:p>
    <w:p w:rsidR="00E7346D" w:rsidRPr="00DE7436" w:rsidRDefault="00E7346D" w:rsidP="00E7346D">
      <w:pPr>
        <w:pStyle w:val="ListParagraph"/>
        <w:numPr>
          <w:ilvl w:val="0"/>
          <w:numId w:val="30"/>
        </w:numPr>
        <w:spacing w:after="0" w:line="26" w:lineRule="atLeast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Numerous appreciations from Onshore and offshore team for Quality output.</w:t>
      </w:r>
    </w:p>
    <w:p w:rsidR="00E7346D" w:rsidRPr="00DE7436" w:rsidRDefault="00E7346D" w:rsidP="00E7346D">
      <w:pPr>
        <w:pStyle w:val="Achievement"/>
        <w:numPr>
          <w:ilvl w:val="0"/>
          <w:numId w:val="30"/>
        </w:numPr>
        <w:spacing w:after="6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Cs/>
          <w:sz w:val="20"/>
          <w:szCs w:val="20"/>
        </w:rPr>
        <w:t>Coordinated events at college fest.</w:t>
      </w:r>
    </w:p>
    <w:p w:rsidR="00C407A9" w:rsidRPr="00DE7436" w:rsidRDefault="00C407A9" w:rsidP="00E7346D">
      <w:pPr>
        <w:pStyle w:val="NoSpacing"/>
        <w:ind w:left="360"/>
        <w:jc w:val="both"/>
        <w:rPr>
          <w:rFonts w:ascii="Arial" w:hAnsi="Arial" w:cs="Arial"/>
          <w:b w:val="0"/>
          <w:color w:val="auto"/>
          <w:sz w:val="20"/>
          <w:szCs w:val="20"/>
          <w:u w:val="single"/>
        </w:rPr>
      </w:pPr>
    </w:p>
    <w:p w:rsidR="00C407A9" w:rsidRPr="00DE7436" w:rsidRDefault="00C407A9">
      <w:pPr>
        <w:pStyle w:val="NoSpacing"/>
        <w:ind w:left="360"/>
        <w:jc w:val="both"/>
        <w:rPr>
          <w:rFonts w:ascii="Arial" w:hAnsi="Arial" w:cs="Arial"/>
          <w:color w:val="auto"/>
          <w:sz w:val="20"/>
          <w:szCs w:val="20"/>
          <w:u w:val="single"/>
        </w:rPr>
      </w:pPr>
      <w:r w:rsidRPr="00DE7436">
        <w:rPr>
          <w:rFonts w:ascii="Arial" w:hAnsi="Arial" w:cs="Arial"/>
          <w:color w:val="auto"/>
          <w:sz w:val="20"/>
          <w:szCs w:val="20"/>
          <w:u w:val="single"/>
        </w:rPr>
        <w:t xml:space="preserve"> </w:t>
      </w:r>
    </w:p>
    <w:p w:rsidR="00C407A9" w:rsidRPr="00DE7436" w:rsidRDefault="00C407A9">
      <w:pPr>
        <w:shd w:val="pct10" w:color="auto" w:fill="auto"/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b/>
          <w:bCs/>
          <w:sz w:val="20"/>
          <w:szCs w:val="20"/>
        </w:rPr>
        <w:t>Personal Profile</w:t>
      </w:r>
      <w:r w:rsidRPr="00DE7436">
        <w:rPr>
          <w:rFonts w:ascii="Arial" w:hAnsi="Arial" w:cs="Arial"/>
          <w:b/>
          <w:bCs/>
          <w:sz w:val="20"/>
          <w:szCs w:val="20"/>
        </w:rPr>
        <w:tab/>
      </w:r>
    </w:p>
    <w:p w:rsidR="00C407A9" w:rsidRPr="00DE7436" w:rsidRDefault="001358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Name</w:t>
      </w:r>
      <w:r w:rsidR="00E7346D" w:rsidRPr="00DE7436">
        <w:rPr>
          <w:rFonts w:ascii="Arial" w:hAnsi="Arial" w:cs="Arial"/>
          <w:sz w:val="20"/>
          <w:szCs w:val="20"/>
        </w:rPr>
        <w:tab/>
      </w:r>
      <w:r w:rsidRPr="00DE7436">
        <w:rPr>
          <w:rFonts w:ascii="Arial" w:hAnsi="Arial" w:cs="Arial"/>
          <w:sz w:val="20"/>
          <w:szCs w:val="20"/>
        </w:rPr>
        <w:tab/>
        <w:t xml:space="preserve">   </w:t>
      </w:r>
      <w:r w:rsidR="00E7346D" w:rsidRPr="00DE7436">
        <w:rPr>
          <w:rFonts w:ascii="Arial" w:hAnsi="Arial" w:cs="Arial"/>
          <w:sz w:val="20"/>
          <w:szCs w:val="20"/>
        </w:rPr>
        <w:t xml:space="preserve"> :  Anuradha</w:t>
      </w:r>
    </w:p>
    <w:p w:rsidR="00C407A9" w:rsidRPr="00DE7436" w:rsidRDefault="001358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Father’s Name</w:t>
      </w:r>
      <w:r w:rsidR="00E7346D" w:rsidRPr="00DE7436">
        <w:rPr>
          <w:rFonts w:ascii="Arial" w:hAnsi="Arial" w:cs="Arial"/>
          <w:sz w:val="20"/>
          <w:szCs w:val="20"/>
        </w:rPr>
        <w:tab/>
        <w:t xml:space="preserve">    : </w:t>
      </w:r>
      <w:proofErr w:type="spellStart"/>
      <w:r w:rsidR="00E7346D" w:rsidRPr="00DE7436">
        <w:rPr>
          <w:rFonts w:ascii="Arial" w:hAnsi="Arial" w:cs="Arial"/>
          <w:sz w:val="20"/>
          <w:szCs w:val="20"/>
        </w:rPr>
        <w:t>Mahabir</w:t>
      </w:r>
      <w:proofErr w:type="spellEnd"/>
      <w:r w:rsidR="00E7346D" w:rsidRPr="00DE7436">
        <w:rPr>
          <w:rFonts w:ascii="Arial" w:hAnsi="Arial" w:cs="Arial"/>
          <w:sz w:val="20"/>
          <w:szCs w:val="20"/>
        </w:rPr>
        <w:t xml:space="preserve"> Singh</w:t>
      </w:r>
    </w:p>
    <w:p w:rsidR="00E7346D" w:rsidRPr="00DE7436" w:rsidRDefault="00E7346D" w:rsidP="00E734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Date of Birth</w:t>
      </w:r>
      <w:r w:rsidRPr="00DE7436">
        <w:rPr>
          <w:rFonts w:ascii="Arial" w:hAnsi="Arial" w:cs="Arial"/>
          <w:sz w:val="20"/>
          <w:szCs w:val="20"/>
        </w:rPr>
        <w:tab/>
        <w:t xml:space="preserve">    : 3</w:t>
      </w:r>
      <w:r w:rsidRPr="00DE7436">
        <w:rPr>
          <w:rFonts w:ascii="Arial" w:hAnsi="Arial" w:cs="Arial"/>
          <w:sz w:val="20"/>
          <w:szCs w:val="20"/>
          <w:vertAlign w:val="superscript"/>
        </w:rPr>
        <w:t>rd</w:t>
      </w:r>
      <w:r w:rsidRPr="00DE7436">
        <w:rPr>
          <w:rFonts w:ascii="Arial" w:hAnsi="Arial" w:cs="Arial"/>
          <w:sz w:val="20"/>
          <w:szCs w:val="20"/>
        </w:rPr>
        <w:t xml:space="preserve"> December, 1990</w:t>
      </w:r>
    </w:p>
    <w:p w:rsidR="00C407A9" w:rsidRPr="00DE7436" w:rsidRDefault="00E7346D" w:rsidP="00E734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 </w:t>
      </w:r>
      <w:r w:rsidR="00C407A9" w:rsidRPr="00DE7436">
        <w:rPr>
          <w:rFonts w:ascii="Arial" w:hAnsi="Arial" w:cs="Arial"/>
          <w:sz w:val="20"/>
          <w:szCs w:val="20"/>
        </w:rPr>
        <w:t xml:space="preserve">                                    </w:t>
      </w:r>
    </w:p>
    <w:p w:rsidR="00C407A9" w:rsidRPr="00DE7436" w:rsidRDefault="00C407A9">
      <w:pPr>
        <w:pStyle w:val="CVRHS"/>
        <w:rPr>
          <w:rFonts w:ascii="Arial" w:hAnsi="Arial" w:cs="Arial"/>
          <w:sz w:val="20"/>
          <w:u w:val="single"/>
        </w:rPr>
      </w:pPr>
      <w:r w:rsidRPr="00DE7436">
        <w:rPr>
          <w:rFonts w:ascii="Arial" w:hAnsi="Arial" w:cs="Arial"/>
          <w:b/>
          <w:sz w:val="20"/>
          <w:u w:val="single"/>
        </w:rPr>
        <w:t>References</w:t>
      </w:r>
    </w:p>
    <w:p w:rsidR="00C407A9" w:rsidRPr="00DE7436" w:rsidRDefault="00C407A9">
      <w:pPr>
        <w:ind w:right="-907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Shall be provided on request.</w:t>
      </w:r>
    </w:p>
    <w:p w:rsidR="00C407A9" w:rsidRPr="00DE7436" w:rsidRDefault="00C407A9">
      <w:pPr>
        <w:pStyle w:val="CVRHS"/>
        <w:rPr>
          <w:rFonts w:ascii="Arial" w:hAnsi="Arial" w:cs="Arial"/>
          <w:b/>
          <w:sz w:val="20"/>
          <w:u w:val="single"/>
        </w:rPr>
      </w:pPr>
      <w:r w:rsidRPr="00DE7436">
        <w:rPr>
          <w:rFonts w:ascii="Arial" w:hAnsi="Arial" w:cs="Arial"/>
          <w:b/>
          <w:sz w:val="20"/>
          <w:u w:val="single"/>
        </w:rPr>
        <w:t>Declaration</w:t>
      </w:r>
    </w:p>
    <w:p w:rsidR="00B336FB" w:rsidRPr="00DE7436" w:rsidRDefault="00C407A9" w:rsidP="00AB4B29">
      <w:pPr>
        <w:ind w:right="-907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>The above information is true to best of my knowledge. I would like to be part of your organization sincerely.</w:t>
      </w:r>
    </w:p>
    <w:p w:rsidR="00135818" w:rsidRPr="00DE7436" w:rsidRDefault="00C407A9" w:rsidP="00AB4B29">
      <w:pPr>
        <w:ind w:right="-907"/>
        <w:rPr>
          <w:rFonts w:ascii="Arial" w:hAnsi="Arial" w:cs="Arial"/>
          <w:b/>
          <w:sz w:val="20"/>
          <w:szCs w:val="20"/>
        </w:rPr>
      </w:pPr>
      <w:r w:rsidRPr="00DE7436">
        <w:rPr>
          <w:rFonts w:ascii="Arial" w:hAnsi="Arial" w:cs="Arial"/>
          <w:sz w:val="20"/>
          <w:szCs w:val="20"/>
        </w:rPr>
        <w:t xml:space="preserve"> </w:t>
      </w:r>
    </w:p>
    <w:p w:rsidR="00C407A9" w:rsidRPr="00DE7436" w:rsidRDefault="00B336FB" w:rsidP="00E75DA0">
      <w:pPr>
        <w:ind w:right="-907"/>
        <w:jc w:val="both"/>
        <w:rPr>
          <w:rFonts w:ascii="Arial" w:hAnsi="Arial" w:cs="Arial"/>
          <w:sz w:val="20"/>
          <w:szCs w:val="20"/>
        </w:rPr>
      </w:pPr>
      <w:r w:rsidRPr="00DE7436">
        <w:rPr>
          <w:rFonts w:ascii="Arial" w:hAnsi="Arial" w:cs="Arial"/>
          <w:b/>
          <w:sz w:val="20"/>
          <w:szCs w:val="20"/>
        </w:rPr>
        <w:t>Place : Faridabad</w:t>
      </w:r>
      <w:r w:rsidR="00C407A9" w:rsidRPr="00DE7436">
        <w:rPr>
          <w:rFonts w:ascii="Arial" w:hAnsi="Arial" w:cs="Arial"/>
          <w:b/>
          <w:sz w:val="20"/>
          <w:szCs w:val="20"/>
        </w:rPr>
        <w:tab/>
      </w:r>
      <w:r w:rsidR="00C407A9" w:rsidRPr="00DE7436">
        <w:rPr>
          <w:rFonts w:ascii="Arial" w:hAnsi="Arial" w:cs="Arial"/>
          <w:b/>
          <w:sz w:val="20"/>
          <w:szCs w:val="20"/>
        </w:rPr>
        <w:tab/>
      </w:r>
      <w:r w:rsidR="00C407A9" w:rsidRPr="00DE7436">
        <w:rPr>
          <w:rFonts w:ascii="Arial" w:hAnsi="Arial" w:cs="Arial"/>
          <w:b/>
          <w:sz w:val="20"/>
          <w:szCs w:val="20"/>
        </w:rPr>
        <w:tab/>
      </w:r>
      <w:r w:rsidR="00C407A9" w:rsidRPr="00DE7436">
        <w:rPr>
          <w:rFonts w:ascii="Arial" w:hAnsi="Arial" w:cs="Arial"/>
          <w:b/>
          <w:sz w:val="20"/>
          <w:szCs w:val="20"/>
        </w:rPr>
        <w:tab/>
      </w:r>
      <w:r w:rsidR="00C407A9" w:rsidRPr="00DE7436">
        <w:rPr>
          <w:rFonts w:ascii="Arial" w:hAnsi="Arial" w:cs="Arial"/>
          <w:b/>
          <w:sz w:val="20"/>
          <w:szCs w:val="20"/>
        </w:rPr>
        <w:tab/>
      </w:r>
      <w:r w:rsidR="00C407A9" w:rsidRPr="00DE7436">
        <w:rPr>
          <w:rFonts w:ascii="Arial" w:hAnsi="Arial" w:cs="Arial"/>
          <w:b/>
          <w:sz w:val="20"/>
          <w:szCs w:val="20"/>
        </w:rPr>
        <w:tab/>
        <w:t xml:space="preserve">                       A</w:t>
      </w:r>
      <w:r w:rsidRPr="00DE7436">
        <w:rPr>
          <w:rFonts w:ascii="Arial" w:hAnsi="Arial" w:cs="Arial"/>
          <w:b/>
          <w:sz w:val="20"/>
          <w:szCs w:val="20"/>
        </w:rPr>
        <w:t>nuradha</w:t>
      </w:r>
    </w:p>
    <w:sectPr w:rsidR="00C407A9" w:rsidRPr="00DE7436" w:rsidSect="0057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>
    <w:nsid w:val="092B5BE4"/>
    <w:multiLevelType w:val="hybridMultilevel"/>
    <w:tmpl w:val="59F43A08"/>
    <w:lvl w:ilvl="0" w:tplc="73C252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D44B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54658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298FB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972E8A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594FCF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1687A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8A8C32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EC43D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8D6DC7"/>
    <w:multiLevelType w:val="hybridMultilevel"/>
    <w:tmpl w:val="49AA6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E6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223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AA8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A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6C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4A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2E9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8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17D33"/>
    <w:multiLevelType w:val="hybridMultilevel"/>
    <w:tmpl w:val="CE62F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348A2"/>
    <w:multiLevelType w:val="hybridMultilevel"/>
    <w:tmpl w:val="73B0A3F6"/>
    <w:lvl w:ilvl="0" w:tplc="4156D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FE19F1"/>
    <w:multiLevelType w:val="hybridMultilevel"/>
    <w:tmpl w:val="F0F6A10E"/>
    <w:lvl w:ilvl="0" w:tplc="7BB2F5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15A689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8A1E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2622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8B2298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E866D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E6C00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6B2592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C6CC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0F1176"/>
    <w:multiLevelType w:val="hybridMultilevel"/>
    <w:tmpl w:val="FF449F08"/>
    <w:lvl w:ilvl="0" w:tplc="6A4098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29AFB7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C8472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E62EC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6A819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420D5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3C07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A8EE8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0C57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2B7B5B"/>
    <w:multiLevelType w:val="hybridMultilevel"/>
    <w:tmpl w:val="3DEA93F4"/>
    <w:lvl w:ilvl="0" w:tplc="DB7CD1FE">
      <w:start w:val="1"/>
      <w:numFmt w:val="bullet"/>
      <w:lvlText w:val=""/>
      <w:lvlJc w:val="left"/>
      <w:pPr>
        <w:ind w:left="3150" w:hanging="360"/>
      </w:pPr>
      <w:rPr>
        <w:rFonts w:ascii="Wingdings" w:eastAsia="Calibri" w:hAnsi="Wingdings" w:cs="Calibri" w:hint="default"/>
      </w:rPr>
    </w:lvl>
    <w:lvl w:ilvl="1" w:tplc="B94E8B32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888002E0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97307CD6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A15A9C1C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83A4A65E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1586225E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BBB6BFA8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B72EDA2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>
    <w:nsid w:val="26802A4E"/>
    <w:multiLevelType w:val="hybridMultilevel"/>
    <w:tmpl w:val="67662E18"/>
    <w:lvl w:ilvl="0" w:tplc="6736D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44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A8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8E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BC2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1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6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AD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864EF"/>
    <w:multiLevelType w:val="hybridMultilevel"/>
    <w:tmpl w:val="E57AF9FE"/>
    <w:lvl w:ilvl="0" w:tplc="B1A8E9BA">
      <w:start w:val="1"/>
      <w:numFmt w:val="bullet"/>
      <w:lvlText w:val=""/>
      <w:lvlJc w:val="left"/>
      <w:pPr>
        <w:ind w:left="1755" w:hanging="360"/>
      </w:pPr>
      <w:rPr>
        <w:rFonts w:ascii="Wingdings" w:eastAsia="Calibri" w:hAnsi="Wingdings" w:cs="Calibri" w:hint="default"/>
      </w:rPr>
    </w:lvl>
    <w:lvl w:ilvl="1" w:tplc="2C1EE2BC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CE32F0CC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5B81F80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F9F4D32C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B76A127A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59A21C98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7326087E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21C4DE06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>
    <w:nsid w:val="38D17081"/>
    <w:multiLevelType w:val="hybridMultilevel"/>
    <w:tmpl w:val="DAFEE698"/>
    <w:lvl w:ilvl="0" w:tplc="D25E2092">
      <w:numFmt w:val="bullet"/>
      <w:lvlText w:val=""/>
      <w:lvlJc w:val="left"/>
      <w:pPr>
        <w:ind w:left="690" w:hanging="360"/>
      </w:pPr>
      <w:rPr>
        <w:rFonts w:ascii="Wingdings" w:eastAsia="Calibri" w:hAnsi="Wingdings" w:cs="Mangal" w:hint="default"/>
        <w:b/>
        <w:color w:val="002060"/>
        <w:sz w:val="14"/>
      </w:rPr>
    </w:lvl>
    <w:lvl w:ilvl="1" w:tplc="FF12FE86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107A998E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61AA34EA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53CACFF6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C96E0F22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6483B3E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49EA171A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8E8CF66E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3">
    <w:nsid w:val="3AD12B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4">
    <w:nsid w:val="4882648E"/>
    <w:multiLevelType w:val="hybridMultilevel"/>
    <w:tmpl w:val="EBC2236C"/>
    <w:lvl w:ilvl="0" w:tplc="A50EA128">
      <w:start w:val="1"/>
      <w:numFmt w:val="bullet"/>
      <w:lvlText w:val="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231079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4C9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2D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267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0C4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23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C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4D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9F5D11"/>
    <w:multiLevelType w:val="hybridMultilevel"/>
    <w:tmpl w:val="4C0CC124"/>
    <w:lvl w:ilvl="0" w:tplc="66125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A9A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3A6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9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AA4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403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A00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4DB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207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81307"/>
    <w:multiLevelType w:val="hybridMultilevel"/>
    <w:tmpl w:val="4A0E52BA"/>
    <w:lvl w:ilvl="0" w:tplc="6896C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3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02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2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26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3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6CF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AB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C5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1778F"/>
    <w:multiLevelType w:val="hybridMultilevel"/>
    <w:tmpl w:val="11AA2CC4"/>
    <w:lvl w:ilvl="0" w:tplc="C5142228">
      <w:start w:val="1"/>
      <w:numFmt w:val="bullet"/>
      <w:suff w:val="nothing"/>
      <w:lvlText w:val=""/>
      <w:lvlJc w:val="left"/>
      <w:pPr>
        <w:ind w:left="1815" w:hanging="360"/>
      </w:pPr>
      <w:rPr>
        <w:rFonts w:ascii="Wingdings" w:eastAsia="Calibri" w:hAnsi="Wingdings" w:cs="Calibri" w:hint="default"/>
      </w:rPr>
    </w:lvl>
    <w:lvl w:ilvl="1" w:tplc="A7C822E0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5A2CD62C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9008954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BFF23F74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AAE495FE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CB68E35E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516C0F12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6BA897AA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>
    <w:nsid w:val="51950869"/>
    <w:multiLevelType w:val="hybridMultilevel"/>
    <w:tmpl w:val="C8C8230A"/>
    <w:lvl w:ilvl="0" w:tplc="4A40D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2093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20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6A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0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A29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C7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A0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2A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E79FC"/>
    <w:multiLevelType w:val="hybridMultilevel"/>
    <w:tmpl w:val="F20442C2"/>
    <w:lvl w:ilvl="0" w:tplc="195A0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BF2A61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56413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6042A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514CC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6ACE08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026C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7301C4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D2A3F0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7F07DB"/>
    <w:multiLevelType w:val="hybridMultilevel"/>
    <w:tmpl w:val="2A926B86"/>
    <w:lvl w:ilvl="0" w:tplc="99B8AC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9B2097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71A2C6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62F82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226F4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BFCE0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3475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C2E96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A7ACC6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4200A59"/>
    <w:multiLevelType w:val="hybridMultilevel"/>
    <w:tmpl w:val="6D68ACA8"/>
    <w:lvl w:ilvl="0" w:tplc="787CBC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56D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D8C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60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27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48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82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C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24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236D6F"/>
    <w:multiLevelType w:val="hybridMultilevel"/>
    <w:tmpl w:val="4D563906"/>
    <w:lvl w:ilvl="0" w:tplc="C82A9DD2">
      <w:start w:val="1"/>
      <w:numFmt w:val="bullet"/>
      <w:suff w:val="nothing"/>
      <w:lvlText w:val=""/>
      <w:lvlJc w:val="left"/>
      <w:pPr>
        <w:ind w:left="964" w:hanging="397"/>
      </w:pPr>
      <w:rPr>
        <w:rFonts w:ascii="Wingdings" w:eastAsia="Calibri" w:hAnsi="Wingdings" w:cs="Calibri" w:hint="default"/>
      </w:rPr>
    </w:lvl>
    <w:lvl w:ilvl="1" w:tplc="ED7C55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80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9EF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8EE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1C9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2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EC79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C0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7E0BFF"/>
    <w:multiLevelType w:val="hybridMultilevel"/>
    <w:tmpl w:val="AA2E4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FC09E5"/>
    <w:multiLevelType w:val="hybridMultilevel"/>
    <w:tmpl w:val="7174F262"/>
    <w:lvl w:ilvl="0" w:tplc="D28006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7B6C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0C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9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687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C7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47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26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42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DC74BB"/>
    <w:multiLevelType w:val="hybridMultilevel"/>
    <w:tmpl w:val="F27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516CD"/>
    <w:multiLevelType w:val="hybridMultilevel"/>
    <w:tmpl w:val="C6ECE462"/>
    <w:lvl w:ilvl="0" w:tplc="F31E6512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CFDA9936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17C2C50C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C7EB52C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F0DA7E3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181EBCA4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55CE2F6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368EBA8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3F6A2294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7">
    <w:nsid w:val="621F0E48"/>
    <w:multiLevelType w:val="hybridMultilevel"/>
    <w:tmpl w:val="EEEECB5E"/>
    <w:lvl w:ilvl="0" w:tplc="13DC219A">
      <w:start w:val="1"/>
      <w:numFmt w:val="bullet"/>
      <w:lvlText w:val="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5E10F14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B04946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81A2D2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21863C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1C8044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98A970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628F19C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BEAFCC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2B91D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64EF7DB1"/>
    <w:multiLevelType w:val="hybridMultilevel"/>
    <w:tmpl w:val="6586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7C5AC0"/>
    <w:multiLevelType w:val="hybridMultilevel"/>
    <w:tmpl w:val="8B5E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2E393B"/>
    <w:multiLevelType w:val="hybridMultilevel"/>
    <w:tmpl w:val="82D45FBA"/>
    <w:lvl w:ilvl="0" w:tplc="9BD0E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BC6FA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ED873E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B88F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AAD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3A0AD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D64C0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4821B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ACC6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631358"/>
    <w:multiLevelType w:val="hybridMultilevel"/>
    <w:tmpl w:val="C5A611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B8D1E1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21"/>
  </w:num>
  <w:num w:numId="2">
    <w:abstractNumId w:val="24"/>
  </w:num>
  <w:num w:numId="3">
    <w:abstractNumId w:val="16"/>
  </w:num>
  <w:num w:numId="4">
    <w:abstractNumId w:val="10"/>
  </w:num>
  <w:num w:numId="5">
    <w:abstractNumId w:val="18"/>
  </w:num>
  <w:num w:numId="6">
    <w:abstractNumId w:val="19"/>
  </w:num>
  <w:num w:numId="7">
    <w:abstractNumId w:val="20"/>
  </w:num>
  <w:num w:numId="8">
    <w:abstractNumId w:val="8"/>
  </w:num>
  <w:num w:numId="9">
    <w:abstractNumId w:val="32"/>
  </w:num>
  <w:num w:numId="10">
    <w:abstractNumId w:val="26"/>
  </w:num>
  <w:num w:numId="11">
    <w:abstractNumId w:val="7"/>
  </w:num>
  <w:num w:numId="12">
    <w:abstractNumId w:val="12"/>
  </w:num>
  <w:num w:numId="13">
    <w:abstractNumId w:val="15"/>
  </w:num>
  <w:num w:numId="14">
    <w:abstractNumId w:val="3"/>
  </w:num>
  <w:num w:numId="15">
    <w:abstractNumId w:val="27"/>
  </w:num>
  <w:num w:numId="16">
    <w:abstractNumId w:val="14"/>
  </w:num>
  <w:num w:numId="17">
    <w:abstractNumId w:val="11"/>
  </w:num>
  <w:num w:numId="18">
    <w:abstractNumId w:val="9"/>
  </w:num>
  <w:num w:numId="19">
    <w:abstractNumId w:val="17"/>
  </w:num>
  <w:num w:numId="20">
    <w:abstractNumId w:val="22"/>
  </w:num>
  <w:num w:numId="21">
    <w:abstractNumId w:val="0"/>
  </w:num>
  <w:num w:numId="22">
    <w:abstractNumId w:val="1"/>
  </w:num>
  <w:num w:numId="23">
    <w:abstractNumId w:val="2"/>
  </w:num>
  <w:num w:numId="24">
    <w:abstractNumId w:val="5"/>
  </w:num>
  <w:num w:numId="25">
    <w:abstractNumId w:val="23"/>
  </w:num>
  <w:num w:numId="26">
    <w:abstractNumId w:val="29"/>
  </w:num>
  <w:num w:numId="27">
    <w:abstractNumId w:val="30"/>
  </w:num>
  <w:num w:numId="28">
    <w:abstractNumId w:val="4"/>
  </w:num>
  <w:num w:numId="29">
    <w:abstractNumId w:val="31"/>
  </w:num>
  <w:num w:numId="30">
    <w:abstractNumId w:val="28"/>
  </w:num>
  <w:num w:numId="31">
    <w:abstractNumId w:val="34"/>
  </w:num>
  <w:num w:numId="32">
    <w:abstractNumId w:val="13"/>
  </w:num>
  <w:num w:numId="33">
    <w:abstractNumId w:val="25"/>
  </w:num>
  <w:num w:numId="34">
    <w:abstractNumId w:val="33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defaultTableStyle w:val="Normal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93"/>
    <w:rsid w:val="0007132A"/>
    <w:rsid w:val="000C5A7B"/>
    <w:rsid w:val="000E7F02"/>
    <w:rsid w:val="00135818"/>
    <w:rsid w:val="001B7C52"/>
    <w:rsid w:val="00233DAE"/>
    <w:rsid w:val="00271A25"/>
    <w:rsid w:val="00274D5B"/>
    <w:rsid w:val="002913B3"/>
    <w:rsid w:val="002F1892"/>
    <w:rsid w:val="00357A8A"/>
    <w:rsid w:val="0037712D"/>
    <w:rsid w:val="003A103B"/>
    <w:rsid w:val="003D6493"/>
    <w:rsid w:val="00421EC7"/>
    <w:rsid w:val="004369A9"/>
    <w:rsid w:val="00452502"/>
    <w:rsid w:val="00460D2B"/>
    <w:rsid w:val="00537262"/>
    <w:rsid w:val="00572CC0"/>
    <w:rsid w:val="00593045"/>
    <w:rsid w:val="00687AE7"/>
    <w:rsid w:val="00764ADD"/>
    <w:rsid w:val="008152DF"/>
    <w:rsid w:val="008464AF"/>
    <w:rsid w:val="008A053F"/>
    <w:rsid w:val="008E0377"/>
    <w:rsid w:val="009256DC"/>
    <w:rsid w:val="00984DC1"/>
    <w:rsid w:val="009D3489"/>
    <w:rsid w:val="009F7D62"/>
    <w:rsid w:val="00AA2058"/>
    <w:rsid w:val="00AB4B29"/>
    <w:rsid w:val="00AE3FC2"/>
    <w:rsid w:val="00B305D0"/>
    <w:rsid w:val="00B336FB"/>
    <w:rsid w:val="00B57BF3"/>
    <w:rsid w:val="00B729AF"/>
    <w:rsid w:val="00B80C0A"/>
    <w:rsid w:val="00BB1FB3"/>
    <w:rsid w:val="00C0211F"/>
    <w:rsid w:val="00C407A9"/>
    <w:rsid w:val="00C511CF"/>
    <w:rsid w:val="00D13D82"/>
    <w:rsid w:val="00D631FF"/>
    <w:rsid w:val="00D67DCB"/>
    <w:rsid w:val="00DA6997"/>
    <w:rsid w:val="00DB1326"/>
    <w:rsid w:val="00DE7436"/>
    <w:rsid w:val="00DE7E14"/>
    <w:rsid w:val="00E7346D"/>
    <w:rsid w:val="00E75DA0"/>
    <w:rsid w:val="00EA532C"/>
    <w:rsid w:val="00EB2504"/>
    <w:rsid w:val="00F9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locked="1" w:semiHidden="0" w:unhideWhenUsed="0" w:qFormat="1"/>
    <w:lsdException w:name="Default Paragraph Font" w:locked="1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locked="1"/>
    <w:lsdException w:name="Normal (Web)" w:uiPriority="99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ew"/>
    <w:basedOn w:val="Normal"/>
    <w:qFormat/>
    <w:pPr>
      <w:spacing w:after="0" w:line="240" w:lineRule="auto"/>
    </w:pPr>
    <w:rPr>
      <w:b/>
      <w:color w:val="00206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CVRHS">
    <w:name w:val="CV_RHS"/>
    <w:basedOn w:val="Normal"/>
    <w:pPr>
      <w:suppressAutoHyphens/>
      <w:spacing w:after="60" w:line="240" w:lineRule="auto"/>
    </w:pPr>
    <w:rPr>
      <w:rFonts w:ascii="Times" w:eastAsia="Times New Roman" w:hAnsi="Times" w:cs="Times"/>
      <w:sz w:val="24"/>
      <w:szCs w:val="20"/>
      <w:lang w:val="en-US" w:eastAsia="ar-S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locked/>
    <w:rPr>
      <w:rFonts w:ascii="Courier New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locked/>
    <w:rPr>
      <w:b/>
      <w:bCs/>
    </w:rPr>
  </w:style>
  <w:style w:type="paragraph" w:styleId="BodyText">
    <w:name w:val="Body Text"/>
    <w:basedOn w:val="Normal"/>
    <w:pPr>
      <w:suppressAutoHyphens/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 w:eastAsia="ar-SA"/>
    </w:rPr>
  </w:style>
  <w:style w:type="character" w:customStyle="1" w:styleId="BodyTextChar">
    <w:name w:val="Body Text Char"/>
    <w:rPr>
      <w:rFonts w:ascii="Arial" w:eastAsia="Batang" w:hAnsi="Arial" w:cs="Times New Roman"/>
      <w:spacing w:val="-5"/>
      <w:lang w:val="en-US" w:eastAsia="ar-SA"/>
    </w:rPr>
  </w:style>
  <w:style w:type="table" w:styleId="TableGrid">
    <w:name w:val="Table Grid"/>
    <w:basedOn w:val="TableNormal"/>
    <w:uiPriority w:val="59"/>
    <w:locked/>
    <w:rsid w:val="002F1892"/>
    <w:rPr>
      <w:rFonts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B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B2504"/>
  </w:style>
  <w:style w:type="paragraph" w:customStyle="1" w:styleId="Achievement">
    <w:name w:val="Achievement"/>
    <w:basedOn w:val="BodyText"/>
    <w:rsid w:val="00E7346D"/>
    <w:pPr>
      <w:numPr>
        <w:numId w:val="29"/>
      </w:numPr>
      <w:suppressAutoHyphens w:val="0"/>
      <w:spacing w:after="120" w:line="240" w:lineRule="auto"/>
      <w:ind w:left="0" w:firstLine="0"/>
      <w:jc w:val="left"/>
    </w:pPr>
    <w:rPr>
      <w:rFonts w:ascii="Times New Roman" w:eastAsia="Times New Roman" w:hAnsi="Times New Roman"/>
      <w:spacing w:val="0"/>
      <w:sz w:val="24"/>
      <w:szCs w:val="24"/>
      <w:lang w:eastAsia="en-US"/>
    </w:rPr>
  </w:style>
  <w:style w:type="character" w:customStyle="1" w:styleId="mw-headline">
    <w:name w:val="mw-headline"/>
    <w:basedOn w:val="DefaultParagraphFont"/>
    <w:rsid w:val="00F961F0"/>
  </w:style>
  <w:style w:type="character" w:customStyle="1" w:styleId="st1">
    <w:name w:val="st1"/>
    <w:basedOn w:val="DefaultParagraphFont"/>
    <w:rsid w:val="00F96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locked="1" w:semiHidden="0" w:unhideWhenUsed="0" w:qFormat="1"/>
    <w:lsdException w:name="Default Paragraph Font" w:locked="1"/>
    <w:lsdException w:name="Message Header" w:semiHidden="0" w:unhideWhenUsed="0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locked="1"/>
    <w:lsdException w:name="Normal (Web)" w:uiPriority="99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ew"/>
    <w:basedOn w:val="Normal"/>
    <w:qFormat/>
    <w:pPr>
      <w:spacing w:after="0" w:line="240" w:lineRule="auto"/>
    </w:pPr>
    <w:rPr>
      <w:b/>
      <w:color w:val="00206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CVRHS">
    <w:name w:val="CV_RHS"/>
    <w:basedOn w:val="Normal"/>
    <w:pPr>
      <w:suppressAutoHyphens/>
      <w:spacing w:after="60" w:line="240" w:lineRule="auto"/>
    </w:pPr>
    <w:rPr>
      <w:rFonts w:ascii="Times" w:eastAsia="Times New Roman" w:hAnsi="Times" w:cs="Times"/>
      <w:sz w:val="24"/>
      <w:szCs w:val="20"/>
      <w:lang w:val="en-US" w:eastAsia="ar-S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locked/>
    <w:rPr>
      <w:rFonts w:ascii="Courier New" w:hAnsi="Courier New" w:cs="Courier New"/>
      <w:sz w:val="20"/>
      <w:szCs w:val="20"/>
      <w:lang w:val="en-US"/>
    </w:rPr>
  </w:style>
  <w:style w:type="character" w:styleId="Strong">
    <w:name w:val="Strong"/>
    <w:uiPriority w:val="22"/>
    <w:qFormat/>
    <w:locked/>
    <w:rPr>
      <w:b/>
      <w:bCs/>
    </w:rPr>
  </w:style>
  <w:style w:type="paragraph" w:styleId="BodyText">
    <w:name w:val="Body Text"/>
    <w:basedOn w:val="Normal"/>
    <w:pPr>
      <w:suppressAutoHyphens/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val="en-US" w:eastAsia="ar-SA"/>
    </w:rPr>
  </w:style>
  <w:style w:type="character" w:customStyle="1" w:styleId="BodyTextChar">
    <w:name w:val="Body Text Char"/>
    <w:rPr>
      <w:rFonts w:ascii="Arial" w:eastAsia="Batang" w:hAnsi="Arial" w:cs="Times New Roman"/>
      <w:spacing w:val="-5"/>
      <w:lang w:val="en-US" w:eastAsia="ar-SA"/>
    </w:rPr>
  </w:style>
  <w:style w:type="table" w:styleId="TableGrid">
    <w:name w:val="Table Grid"/>
    <w:basedOn w:val="TableNormal"/>
    <w:uiPriority w:val="59"/>
    <w:locked/>
    <w:rsid w:val="002F1892"/>
    <w:rPr>
      <w:rFonts w:cs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EB2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B2504"/>
  </w:style>
  <w:style w:type="paragraph" w:customStyle="1" w:styleId="Achievement">
    <w:name w:val="Achievement"/>
    <w:basedOn w:val="BodyText"/>
    <w:rsid w:val="00E7346D"/>
    <w:pPr>
      <w:numPr>
        <w:numId w:val="29"/>
      </w:numPr>
      <w:suppressAutoHyphens w:val="0"/>
      <w:spacing w:after="120" w:line="240" w:lineRule="auto"/>
      <w:ind w:left="0" w:firstLine="0"/>
      <w:jc w:val="left"/>
    </w:pPr>
    <w:rPr>
      <w:rFonts w:ascii="Times New Roman" w:eastAsia="Times New Roman" w:hAnsi="Times New Roman"/>
      <w:spacing w:val="0"/>
      <w:sz w:val="24"/>
      <w:szCs w:val="24"/>
      <w:lang w:eastAsia="en-US"/>
    </w:rPr>
  </w:style>
  <w:style w:type="character" w:customStyle="1" w:styleId="mw-headline">
    <w:name w:val="mw-headline"/>
    <w:basedOn w:val="DefaultParagraphFont"/>
    <w:rsid w:val="00F961F0"/>
  </w:style>
  <w:style w:type="character" w:customStyle="1" w:styleId="st1">
    <w:name w:val="st1"/>
    <w:basedOn w:val="DefaultParagraphFont"/>
    <w:rsid w:val="00F9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A9D3-DF6B-493E-9674-CA0C9C5C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5C614DC1</Template>
  <TotalTime>0</TotalTime>
  <Pages>4</Pages>
  <Words>953</Words>
  <Characters>5438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hskhurana</dc:creator>
  <cp:lastModifiedBy>Fnu, Anuradha</cp:lastModifiedBy>
  <cp:revision>2</cp:revision>
  <dcterms:created xsi:type="dcterms:W3CDTF">2017-07-12T09:27:00Z</dcterms:created>
  <dcterms:modified xsi:type="dcterms:W3CDTF">2017-07-12T09:27:00Z</dcterms:modified>
</cp:coreProperties>
</file>